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311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Using seed 246118650 for random automatic mode choice algorithm.</w:t>
      </w:r>
    </w:p>
    <w:p w14:paraId="2771284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Initial 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Cart1.brain.current_location=charging,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Cart1.brain.last_target_type=none,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we_can_request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Cart1.pp.execution_handler=idle, Cart1.pp.execution_summary=idle,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no_target_available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3B2350E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E4C78D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67C8472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Cart1.brain.infrared_stimulate</w:t>
      </w:r>
    </w:p>
    <w:p w14:paraId="095FC38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Cart1.brain.request_picking</w:t>
      </w:r>
    </w:p>
    <w:p w14:paraId="39DD93C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Cart1.brain.request_storage</w:t>
      </w:r>
    </w:p>
    <w:p w14:paraId="047BCCF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Cart1.brain.start_charging</w:t>
      </w:r>
    </w:p>
    <w:p w14:paraId="1C72904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Cart1.brain.start_lifting</w:t>
      </w:r>
    </w:p>
    <w:p w14:paraId="72167D6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#6: event Cart1.brain.touch_stimulate</w:t>
      </w:r>
    </w:p>
    <w:p w14:paraId="63D6222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E7FE9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Cart1.brain.request_storage</w:t>
      </w:r>
    </w:p>
    <w:p w14:paraId="671DCB7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Cart1.brain.current_location=charging,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Cart1.brain.last_target_type=none, Cart1.comms=storage,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we_can_request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Cart1.pp.execution_handler=idle, Cart1.pp.execution_summary=idle,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no_target_available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7D13059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CB6E7D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605AA76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Cart1.brain.denied_storage</w:t>
      </w:r>
    </w:p>
    <w:p w14:paraId="10D5B74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Cart1.brain.granted_storage</w:t>
      </w:r>
    </w:p>
    <w:p w14:paraId="71E5A90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Cart1.brain.infrared_stimulate</w:t>
      </w:r>
    </w:p>
    <w:p w14:paraId="1291C01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Cart1.brain.start_charging</w:t>
      </w:r>
    </w:p>
    <w:p w14:paraId="7C8310B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Cart1.brain.touch_stimulate</w:t>
      </w:r>
    </w:p>
    <w:p w14:paraId="4B24241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88DBB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Cart1.brain.granted_storage</w:t>
      </w:r>
    </w:p>
    <w:p w14:paraId="5162147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Cart1.brain.current_location=charging,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Cart1.brain.Emergency_handler.E_count=0, Cart1.brain.interrumption_handler=Listening, Cart1.brain.last_target_type=storage, </w:t>
      </w:r>
      <w:r>
        <w:rPr>
          <w:rFonts w:ascii="Consolas" w:hAnsi="Consolas"/>
          <w:color w:val="000000"/>
          <w:sz w:val="20"/>
          <w:szCs w:val="20"/>
        </w:rPr>
        <w:lastRenderedPageBreak/>
        <w:t>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Cart1.pp.execution_handler=idle, Cart1.pp.execution_summary=idle,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3AB8AF7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2F461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62A0912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Cart1.brain.infrared_stimulate</w:t>
      </w:r>
    </w:p>
    <w:p w14:paraId="44ECA8B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Cart1.brain.plan_standby</w:t>
      </w:r>
    </w:p>
    <w:p w14:paraId="4610FC0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Cart1.brain.start_charging</w:t>
      </w:r>
    </w:p>
    <w:p w14:paraId="14A23F7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Cart1.brain.start_lifting</w:t>
      </w:r>
    </w:p>
    <w:p w14:paraId="2F69694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Cart1.brain.touch_stimulate</w:t>
      </w:r>
    </w:p>
    <w:p w14:paraId="79F9D49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5C827D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Cart1.brain.plan_standby</w:t>
      </w:r>
    </w:p>
    <w:p w14:paraId="7806B7B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Cart1.brain.current_location=charging,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Cart1.pp.execution_handler=idle, Cart1.pp.execution_summary=idle,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Standby_Plan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34C3048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91B2D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4886CF5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Cart1.brain.infrared_stimulate</w:t>
      </w:r>
    </w:p>
    <w:p w14:paraId="76CD831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Cart1.brain.start_charging</w:t>
      </w:r>
    </w:p>
    <w:p w14:paraId="452AE99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Cart1.brain.start_lifting</w:t>
      </w:r>
    </w:p>
    <w:p w14:paraId="1A4F1BD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Cart1.brain.start_planning</w:t>
      </w:r>
    </w:p>
    <w:p w14:paraId="67EC01D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Cart1.brain.touch_stimulate</w:t>
      </w:r>
    </w:p>
    <w:p w14:paraId="640F5CC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686AE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Cart1.brain.start_planning</w:t>
      </w:r>
    </w:p>
    <w:p w14:paraId="0CD9395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Cart1.brain.current_location=charging,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Cart1.pp.execution_handler=idle, Cart1.pp.execution_summary=idle,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Cart1.pp.planning_handler=Planning, </w:t>
      </w:r>
      <w:r>
        <w:rPr>
          <w:rFonts w:ascii="Consolas" w:hAnsi="Consolas"/>
          <w:color w:val="000000"/>
          <w:sz w:val="20"/>
          <w:szCs w:val="20"/>
        </w:rPr>
        <w:lastRenderedPageBreak/>
        <w:t>Cart1.sensors_and_cameras.infrared_sensor=inactive, Cart1.sensors_and_cameras.Location_barcode_sensor=on_top_of_barcode, Cart1.sensors_and_cameras.touch_sensor=inactive, sup=*</w:t>
      </w:r>
    </w:p>
    <w:p w14:paraId="0479A54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C5A8F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3EF023A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Cart1.brain.done_planning</w:t>
      </w:r>
    </w:p>
    <w:p w14:paraId="1D95D88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Cart1.brain.executing_on_standby</w:t>
      </w:r>
    </w:p>
    <w:p w14:paraId="189F7DD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Cart1.brain.infrared_stimulate</w:t>
      </w:r>
    </w:p>
    <w:p w14:paraId="39AC7F8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Cart1.brain.start_charging</w:t>
      </w:r>
    </w:p>
    <w:p w14:paraId="29A5E5C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Cart1.brain.start_lifting</w:t>
      </w:r>
    </w:p>
    <w:p w14:paraId="5C6D5E9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#6: event Cart1.brain.touch_stimulate</w:t>
      </w:r>
    </w:p>
    <w:p w14:paraId="6AD3538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3909A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Cart1.brain.done_planning</w:t>
      </w:r>
    </w:p>
    <w:p w14:paraId="4F337BB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Cart1.brain.current_location=charging,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Cart1.pp.execution_handler=idle, Cart1.pp.execution_summary=idle,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051E22F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2FADB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70279BA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Cart1.brain.executing_on_standby</w:t>
      </w:r>
    </w:p>
    <w:p w14:paraId="3A8BE1D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Cart1.brain.infrared_stimulate</w:t>
      </w:r>
    </w:p>
    <w:p w14:paraId="2363AC2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Cart1.brain.plan_standby</w:t>
      </w:r>
    </w:p>
    <w:p w14:paraId="41D1279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Cart1.brain.start_charging</w:t>
      </w:r>
    </w:p>
    <w:p w14:paraId="0FE8C59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Cart1.brain.start_lifting</w:t>
      </w:r>
    </w:p>
    <w:p w14:paraId="6FF1F83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#6: event Cart1.brain.touch_stimulate</w:t>
      </w:r>
    </w:p>
    <w:p w14:paraId="30CD450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DEFE8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Cart1.brain.executing_on_standby</w:t>
      </w:r>
    </w:p>
    <w:p w14:paraId="7ED7761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Cart1.brain.current_location=charging,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Standby_execution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Cart1.pp.execution_summary=</w:t>
      </w:r>
      <w:proofErr w:type="spellStart"/>
      <w:r>
        <w:rPr>
          <w:rFonts w:ascii="Consolas" w:hAnsi="Consolas"/>
          <w:color w:val="000000"/>
          <w:sz w:val="20"/>
          <w:szCs w:val="20"/>
        </w:rPr>
        <w:t>Standby_execution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2AD9D2D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79E8B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Possible transitions:</w:t>
      </w:r>
    </w:p>
    <w:p w14:paraId="3CE12B7D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Cart1.brain.infrared_stimulate</w:t>
      </w:r>
    </w:p>
    <w:p w14:paraId="254E3C0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Cart1.brain.start_charging</w:t>
      </w:r>
    </w:p>
    <w:p w14:paraId="45624AF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Cart1.brain.start_executing</w:t>
      </w:r>
    </w:p>
    <w:p w14:paraId="66E1A3F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Cart1.brain.touch_stimulate</w:t>
      </w:r>
    </w:p>
    <w:p w14:paraId="795C1F3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26245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Cart1.brain.start_executing</w:t>
      </w:r>
    </w:p>
    <w:p w14:paraId="784D39F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Abort_Prematurely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45B62F3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3F4E7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0CB114A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Cart1.brain.abort</w:t>
      </w:r>
    </w:p>
    <w:p w14:paraId="0071145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Cart1.brain.do_not_abort</w:t>
      </w:r>
    </w:p>
    <w:p w14:paraId="0D27369D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Cart1.brain.infrared_stimulate</w:t>
      </w:r>
    </w:p>
    <w:p w14:paraId="3466DE0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Cart1.brain.plan_standby</w:t>
      </w:r>
    </w:p>
    <w:p w14:paraId="6961AD3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Cart1.brain.touch_stimulate</w:t>
      </w:r>
    </w:p>
    <w:p w14:paraId="633E1AC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967B6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Cart1.brain.do_not_abort</w:t>
      </w:r>
    </w:p>
    <w:p w14:paraId="08098F0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Check_initial_barcode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71C0497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CE6EB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2279FCE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Cart1.brain.final_location</w:t>
      </w:r>
    </w:p>
    <w:p w14:paraId="3CE914F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Cart1.brain.infrared_stimulate</w:t>
      </w:r>
    </w:p>
    <w:p w14:paraId="54D563A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Cart1.brain.not_final_location</w:t>
      </w:r>
    </w:p>
    <w:p w14:paraId="195BD78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Cart1.brain.plan_standby</w:t>
      </w:r>
    </w:p>
    <w:p w14:paraId="736921A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Cart1.brain.touch_stimulate</w:t>
      </w:r>
    </w:p>
    <w:p w14:paraId="233DC17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32CC9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Transition: event Cart1.brain.not_final_location</w:t>
      </w:r>
    </w:p>
    <w:p w14:paraId="1EDE993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5CA891D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EFF48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15845F1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Cart1.brain.infrared_stimulate</w:t>
      </w:r>
    </w:p>
    <w:p w14:paraId="1241E2B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Cart1.brain.plan_standby</w:t>
      </w:r>
    </w:p>
    <w:p w14:paraId="04A3074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Cart1.brain.start_fw</w:t>
      </w:r>
    </w:p>
    <w:p w14:paraId="7D5C151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Cart1.brain.start_l</w:t>
      </w:r>
    </w:p>
    <w:p w14:paraId="50A2512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Cart1.brain.start_r</w:t>
      </w:r>
    </w:p>
    <w:p w14:paraId="7E0FFC6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#6: event Cart1.brain.touch_stimulate</w:t>
      </w:r>
    </w:p>
    <w:p w14:paraId="46525D2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CC45F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Cart1.brain.start_fw</w:t>
      </w:r>
    </w:p>
    <w:p w14:paraId="17A4A8F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Cart1.battery.guard_discharge=true,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</w:t>
      </w:r>
      <w:proofErr w:type="spellStart"/>
      <w:r>
        <w:rPr>
          <w:rFonts w:ascii="Consolas" w:hAnsi="Consolas"/>
          <w:color w:val="000000"/>
          <w:sz w:val="20"/>
          <w:szCs w:val="20"/>
        </w:rPr>
        <w:t>moving_but_has_not_left_barcode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</w:t>
      </w:r>
      <w:proofErr w:type="spellStart"/>
      <w:r>
        <w:rPr>
          <w:rFonts w:ascii="Consolas" w:hAnsi="Consolas"/>
          <w:color w:val="000000"/>
          <w:sz w:val="20"/>
          <w:szCs w:val="20"/>
        </w:rPr>
        <w:t>moving_forward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22F2C0D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DD631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292EE81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Cart1.brain.discharge</w:t>
      </w:r>
    </w:p>
    <w:p w14:paraId="078A441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Cart1.brain.infrared_stimulate</w:t>
      </w:r>
    </w:p>
    <w:p w14:paraId="5E633E1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Cart1.brain.off_barcode_location</w:t>
      </w:r>
    </w:p>
    <w:p w14:paraId="2051A50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Cart1.brain.plan_standby</w:t>
      </w:r>
    </w:p>
    <w:p w14:paraId="773447D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Cart1.brain.touch_stimulate</w:t>
      </w:r>
    </w:p>
    <w:p w14:paraId="2BB4141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727C7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Cart1.brain.off_barcode_location</w:t>
      </w:r>
    </w:p>
    <w:p w14:paraId="611D7BC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Cart1.battery.guard_discharge=true, Cart1.battery.high_or_full=true, Cart1.brain.current_location=unknown, </w:t>
      </w:r>
      <w:r>
        <w:rPr>
          <w:rFonts w:ascii="Consolas" w:hAnsi="Consolas"/>
          <w:color w:val="000000"/>
          <w:sz w:val="20"/>
          <w:szCs w:val="20"/>
        </w:rPr>
        <w:lastRenderedPageBreak/>
        <w:t>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Handling_interruption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</w:t>
      </w:r>
      <w:proofErr w:type="spellStart"/>
      <w:r>
        <w:rPr>
          <w:rFonts w:ascii="Consolas" w:hAnsi="Consolas"/>
          <w:color w:val="000000"/>
          <w:sz w:val="20"/>
          <w:szCs w:val="20"/>
        </w:rPr>
        <w:t>left_barcode_processing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</w:t>
      </w:r>
      <w:proofErr w:type="spellStart"/>
      <w:r>
        <w:rPr>
          <w:rFonts w:ascii="Consolas" w:hAnsi="Consolas"/>
          <w:color w:val="000000"/>
          <w:sz w:val="20"/>
          <w:szCs w:val="20"/>
        </w:rPr>
        <w:t>moving_forward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Cart1.sensors_and_cameras.Location_barcode_sensor=not_on_top_of_barcode, Cart1.sensors_and_cameras.touch_sensor=inactive, sup=*</w:t>
      </w:r>
    </w:p>
    <w:p w14:paraId="4321807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4B326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1AD9379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Cart1.brain.add_emergency</w:t>
      </w:r>
    </w:p>
    <w:p w14:paraId="1A3763A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Cart1.brain.done_handling_interruption</w:t>
      </w:r>
    </w:p>
    <w:p w14:paraId="59F7649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Cart1.brain.plan_standby</w:t>
      </w:r>
    </w:p>
    <w:p w14:paraId="02DB146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A99C1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Cart1.brain.done_handling_interruption</w:t>
      </w:r>
    </w:p>
    <w:p w14:paraId="6AD4EEF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Cart1.battery.guard_discharge=true,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</w:t>
      </w:r>
      <w:proofErr w:type="spellStart"/>
      <w:r>
        <w:rPr>
          <w:rFonts w:ascii="Consolas" w:hAnsi="Consolas"/>
          <w:color w:val="000000"/>
          <w:sz w:val="20"/>
          <w:szCs w:val="20"/>
        </w:rPr>
        <w:t>in_between_barcodes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</w:t>
      </w:r>
      <w:proofErr w:type="spellStart"/>
      <w:r>
        <w:rPr>
          <w:rFonts w:ascii="Consolas" w:hAnsi="Consolas"/>
          <w:color w:val="000000"/>
          <w:sz w:val="20"/>
          <w:szCs w:val="20"/>
        </w:rPr>
        <w:t>moving_forward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Cart1.sensors_and_cameras.Location_barcode_sensor=not_on_top_of_barcode, Cart1.sensors_and_cameras.touch_sensor=inactive, sup=*</w:t>
      </w:r>
    </w:p>
    <w:p w14:paraId="05DFC8A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21898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22A6F31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Cart1.brain.discharge</w:t>
      </w:r>
    </w:p>
    <w:p w14:paraId="79C87F6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Cart1.brain.infrared_stimulate</w:t>
      </w:r>
    </w:p>
    <w:p w14:paraId="1BCCD8F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Cart1.brain.on_barcode_location</w:t>
      </w:r>
    </w:p>
    <w:p w14:paraId="1CACD62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Cart1.brain.plan_standby</w:t>
      </w:r>
    </w:p>
    <w:p w14:paraId="2DA035C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Cart1.brain.touch_stimulate</w:t>
      </w:r>
    </w:p>
    <w:p w14:paraId="763C52E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44936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Cart1.brain.on_barcode_location</w:t>
      </w:r>
    </w:p>
    <w:p w14:paraId="78D78E1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Cart1.battery.guard_discharge=true,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Handling_interruption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reached_new_barcode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Cart1.m4b_req.M4_aux_1=Idle, </w:t>
      </w:r>
      <w:r>
        <w:rPr>
          <w:rFonts w:ascii="Consolas" w:hAnsi="Consolas"/>
          <w:color w:val="000000"/>
          <w:sz w:val="20"/>
          <w:szCs w:val="20"/>
        </w:rPr>
        <w:lastRenderedPageBreak/>
        <w:t>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</w:t>
      </w:r>
      <w:proofErr w:type="spellStart"/>
      <w:r>
        <w:rPr>
          <w:rFonts w:ascii="Consolas" w:hAnsi="Consolas"/>
          <w:color w:val="000000"/>
          <w:sz w:val="20"/>
          <w:szCs w:val="20"/>
        </w:rPr>
        <w:t>moving_forward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Cart1.pp.execution_handler=Abort,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0072E0A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2023A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3603B89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Cart1.brain.abort</w:t>
      </w:r>
    </w:p>
    <w:p w14:paraId="47CD941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Cart1.brain.add_emergency</w:t>
      </w:r>
    </w:p>
    <w:p w14:paraId="34B7B76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Cart1.brain.do_not_abort</w:t>
      </w:r>
    </w:p>
    <w:p w14:paraId="0704FF2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Cart1.brain.plan_standby</w:t>
      </w:r>
    </w:p>
    <w:p w14:paraId="65BE6A1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Cart1.brain.stop_fw</w:t>
      </w:r>
    </w:p>
    <w:p w14:paraId="54F8E12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E2651D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Cart1.brain.do_not_abort</w:t>
      </w:r>
    </w:p>
    <w:p w14:paraId="0A4E027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Cart1.battery.guard_discharge=true,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Handling_interruption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reached_new_barcode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</w:t>
      </w:r>
      <w:proofErr w:type="spellStart"/>
      <w:r>
        <w:rPr>
          <w:rFonts w:ascii="Consolas" w:hAnsi="Consolas"/>
          <w:color w:val="000000"/>
          <w:sz w:val="20"/>
          <w:szCs w:val="20"/>
        </w:rPr>
        <w:t>moving_forward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Check_location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6DC1960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A55B9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00B8848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Cart1.brain.add_emergency</w:t>
      </w:r>
    </w:p>
    <w:p w14:paraId="41C2125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Cart1.brain.final_location</w:t>
      </w:r>
    </w:p>
    <w:p w14:paraId="4D46ED9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Cart1.brain.not_final_location</w:t>
      </w:r>
    </w:p>
    <w:p w14:paraId="3514EE6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Cart1.brain.plan_standby</w:t>
      </w:r>
    </w:p>
    <w:p w14:paraId="7F0AC2A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Cart1.brain.stop_fw</w:t>
      </w:r>
    </w:p>
    <w:p w14:paraId="5AD972D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170ED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Cart1.brain.not_final_location</w:t>
      </w:r>
    </w:p>
    <w:p w14:paraId="06A180E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Cart1.battery.guard_discharge=true,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Handling_interruption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reached_new_barcode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00"/>
          <w:sz w:val="20"/>
          <w:szCs w:val="20"/>
        </w:rPr>
        <w:lastRenderedPageBreak/>
        <w:t>Cart1.motor.keep_track_of_direction=</w:t>
      </w:r>
      <w:proofErr w:type="spellStart"/>
      <w:r>
        <w:rPr>
          <w:rFonts w:ascii="Consolas" w:hAnsi="Consolas"/>
          <w:color w:val="000000"/>
          <w:sz w:val="20"/>
          <w:szCs w:val="20"/>
        </w:rPr>
        <w:t>moving_forward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second_finishProcessingInterruption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7CDA471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E5901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6DD5F40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Cart1.brain.add_emergency</w:t>
      </w:r>
    </w:p>
    <w:p w14:paraId="43FEE44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Cart1.brain.plan_standby</w:t>
      </w:r>
    </w:p>
    <w:p w14:paraId="2487E22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Cart1.brain.stop_fw</w:t>
      </w:r>
    </w:p>
    <w:p w14:paraId="0BFB45F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B7C1C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Cart1.brain.stop_fw</w:t>
      </w:r>
    </w:p>
    <w:p w14:paraId="4191360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Handling_interruption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</w:t>
      </w:r>
      <w:proofErr w:type="spellStart"/>
      <w:r>
        <w:rPr>
          <w:rFonts w:ascii="Consolas" w:hAnsi="Consolas"/>
          <w:color w:val="000000"/>
          <w:sz w:val="20"/>
          <w:szCs w:val="20"/>
        </w:rPr>
        <w:t>Stopped_moving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second_finishProcessingInterruption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7AD34CE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399B3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1803BB6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Cart1.brain.add_emergency</w:t>
      </w:r>
    </w:p>
    <w:p w14:paraId="62387FD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Cart1.brain.done_handling_interruption</w:t>
      </w:r>
    </w:p>
    <w:p w14:paraId="2C8DEBE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Cart1.brain.plan_standby</w:t>
      </w:r>
    </w:p>
    <w:p w14:paraId="5BA07DC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Cart1.brain.start_l</w:t>
      </w:r>
    </w:p>
    <w:p w14:paraId="3705E1E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Cart1.brain.start_r</w:t>
      </w:r>
    </w:p>
    <w:p w14:paraId="77B7637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70515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Cart1.brain.done_handling_interruption</w:t>
      </w:r>
    </w:p>
    <w:p w14:paraId="5CEDEAA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2E4FACE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AA235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371B9F1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Cart1.brain.infrared_stimulate</w:t>
      </w:r>
    </w:p>
    <w:p w14:paraId="39B4372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Cart1.brain.plan_standby</w:t>
      </w:r>
    </w:p>
    <w:p w14:paraId="51B503F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Cart1.brain.start_fw</w:t>
      </w:r>
    </w:p>
    <w:p w14:paraId="2867414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Cart1.brain.start_l</w:t>
      </w:r>
    </w:p>
    <w:p w14:paraId="1C3F188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Cart1.brain.start_r</w:t>
      </w:r>
    </w:p>
    <w:p w14:paraId="3B9BE80D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#6: event Cart1.brain.touch_stimulate</w:t>
      </w:r>
    </w:p>
    <w:p w14:paraId="672216B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CF063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Cart1.brain.start_fw</w:t>
      </w:r>
    </w:p>
    <w:p w14:paraId="1E2F00C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Cart1.battery.guard_discharge=true,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</w:t>
      </w:r>
      <w:proofErr w:type="spellStart"/>
      <w:r>
        <w:rPr>
          <w:rFonts w:ascii="Consolas" w:hAnsi="Consolas"/>
          <w:color w:val="000000"/>
          <w:sz w:val="20"/>
          <w:szCs w:val="20"/>
        </w:rPr>
        <w:t>moving_but_has_not_left_barcode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</w:t>
      </w:r>
      <w:proofErr w:type="spellStart"/>
      <w:r>
        <w:rPr>
          <w:rFonts w:ascii="Consolas" w:hAnsi="Consolas"/>
          <w:color w:val="000000"/>
          <w:sz w:val="20"/>
          <w:szCs w:val="20"/>
        </w:rPr>
        <w:t>moving_forward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0C3D384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A56DF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1C78529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Cart1.brain.discharge</w:t>
      </w:r>
    </w:p>
    <w:p w14:paraId="4F05CEC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Cart1.brain.infrared_stimulate</w:t>
      </w:r>
    </w:p>
    <w:p w14:paraId="2CDAE3FD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Cart1.brain.off_barcode_location</w:t>
      </w:r>
    </w:p>
    <w:p w14:paraId="64693B1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Cart1.brain.plan_standby</w:t>
      </w:r>
    </w:p>
    <w:p w14:paraId="340E08C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Cart1.brain.touch_stimulate</w:t>
      </w:r>
    </w:p>
    <w:p w14:paraId="19737F1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DEF25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Cart1.brain.off_barcode_location</w:t>
      </w:r>
    </w:p>
    <w:p w14:paraId="4A04BA4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Cart1.battery.guard_discharge=true,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Handling_interruption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</w:t>
      </w:r>
      <w:proofErr w:type="spellStart"/>
      <w:r>
        <w:rPr>
          <w:rFonts w:ascii="Consolas" w:hAnsi="Consolas"/>
          <w:color w:val="000000"/>
          <w:sz w:val="20"/>
          <w:szCs w:val="20"/>
        </w:rPr>
        <w:t>left_barcode_processing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</w:t>
      </w:r>
      <w:proofErr w:type="spellStart"/>
      <w:r>
        <w:rPr>
          <w:rFonts w:ascii="Consolas" w:hAnsi="Consolas"/>
          <w:color w:val="000000"/>
          <w:sz w:val="20"/>
          <w:szCs w:val="20"/>
        </w:rPr>
        <w:t>moving_forward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Cart1.sensors_and_cameras.Location_barcode_sensor=not_on_top_of_barcode, Cart1.sensors_and_cameras.touch_sensor=inactive, sup=*</w:t>
      </w:r>
    </w:p>
    <w:p w14:paraId="326BA74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FD85C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27019FC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#1: event Cart1.brain.add_emergency</w:t>
      </w:r>
    </w:p>
    <w:p w14:paraId="045B342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Cart1.brain.done_handling_interruption</w:t>
      </w:r>
    </w:p>
    <w:p w14:paraId="39ED02C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Cart1.brain.plan_standby</w:t>
      </w:r>
    </w:p>
    <w:p w14:paraId="5491609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3467A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Cart1.brain.done_handling_interruption</w:t>
      </w:r>
    </w:p>
    <w:p w14:paraId="3D7AA00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Cart1.battery.guard_discharge=true,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</w:t>
      </w:r>
      <w:proofErr w:type="spellStart"/>
      <w:r>
        <w:rPr>
          <w:rFonts w:ascii="Consolas" w:hAnsi="Consolas"/>
          <w:color w:val="000000"/>
          <w:sz w:val="20"/>
          <w:szCs w:val="20"/>
        </w:rPr>
        <w:t>in_between_barcodes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</w:t>
      </w:r>
      <w:proofErr w:type="spellStart"/>
      <w:r>
        <w:rPr>
          <w:rFonts w:ascii="Consolas" w:hAnsi="Consolas"/>
          <w:color w:val="000000"/>
          <w:sz w:val="20"/>
          <w:szCs w:val="20"/>
        </w:rPr>
        <w:t>moving_forward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Cart1.sensors_and_cameras.Location_barcode_sensor=not_on_top_of_barcode, Cart1.sensors_and_cameras.touch_sensor=inactive, sup=*</w:t>
      </w:r>
    </w:p>
    <w:p w14:paraId="245B201D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EBC90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2E8B2EB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Cart1.brain.discharge</w:t>
      </w:r>
    </w:p>
    <w:p w14:paraId="2C8BE5E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Cart1.brain.infrared_stimulate</w:t>
      </w:r>
    </w:p>
    <w:p w14:paraId="0E002E2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Cart1.brain.on_barcode_location</w:t>
      </w:r>
    </w:p>
    <w:p w14:paraId="37F685F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Cart1.brain.plan_standby</w:t>
      </w:r>
    </w:p>
    <w:p w14:paraId="077D8C9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Cart1.brain.touch_stimulate</w:t>
      </w:r>
    </w:p>
    <w:p w14:paraId="7686C04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8C9FE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Cart1.brain.on_barcode_location</w:t>
      </w:r>
    </w:p>
    <w:p w14:paraId="6FDEDE2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Cart1.battery.guard_discharge=true,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Handling_interruption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reached_new_barcode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</w:t>
      </w:r>
      <w:proofErr w:type="spellStart"/>
      <w:r>
        <w:rPr>
          <w:rFonts w:ascii="Consolas" w:hAnsi="Consolas"/>
          <w:color w:val="000000"/>
          <w:sz w:val="20"/>
          <w:szCs w:val="20"/>
        </w:rPr>
        <w:t>moving_forward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Cart1.pp.execution_handler=Abort,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53FD15F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41A87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04E9768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Cart1.brain.abort</w:t>
      </w:r>
    </w:p>
    <w:p w14:paraId="0B7454C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Cart1.brain.add_emergency</w:t>
      </w:r>
    </w:p>
    <w:p w14:paraId="08E56AA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Cart1.brain.do_not_abort</w:t>
      </w:r>
    </w:p>
    <w:p w14:paraId="6439550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Cart1.brain.plan_standby</w:t>
      </w:r>
    </w:p>
    <w:p w14:paraId="067F7E2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Cart1.brain.stop_fw</w:t>
      </w:r>
    </w:p>
    <w:p w14:paraId="64186A9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BF53A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Cart1.brain.do_not_abort</w:t>
      </w:r>
    </w:p>
    <w:p w14:paraId="21F89A6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Cart1.battery.guard_discharge=true,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Handling_interruption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reached_new_barcode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</w:t>
      </w:r>
      <w:proofErr w:type="spellStart"/>
      <w:r>
        <w:rPr>
          <w:rFonts w:ascii="Consolas" w:hAnsi="Consolas"/>
          <w:color w:val="000000"/>
          <w:sz w:val="20"/>
          <w:szCs w:val="20"/>
        </w:rPr>
        <w:t>moving_forward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Check_location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5948943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6A2B2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1405C9E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Cart1.brain.add_emergency</w:t>
      </w:r>
    </w:p>
    <w:p w14:paraId="3D1FD49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Cart1.brain.final_location</w:t>
      </w:r>
    </w:p>
    <w:p w14:paraId="092AD89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Cart1.brain.not_final_location</w:t>
      </w:r>
    </w:p>
    <w:p w14:paraId="4BC3830D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Cart1.brain.plan_standby</w:t>
      </w:r>
    </w:p>
    <w:p w14:paraId="2687690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Cart1.brain.stop_fw</w:t>
      </w:r>
    </w:p>
    <w:p w14:paraId="33D5338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273AF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Cart1.brain.final_location</w:t>
      </w:r>
    </w:p>
    <w:p w14:paraId="1D0D8C3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Cart1.battery.guard_discharge=true, Cart1.battery.high_or_full=true, Cart1.brain.current_location=storage,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Handling_interruption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reached_new_barcode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</w:t>
      </w:r>
      <w:proofErr w:type="spellStart"/>
      <w:r>
        <w:rPr>
          <w:rFonts w:ascii="Consolas" w:hAnsi="Consolas"/>
          <w:color w:val="000000"/>
          <w:sz w:val="20"/>
          <w:szCs w:val="20"/>
        </w:rPr>
        <w:t>moving_forward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finishProcessingInterruption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2BC8F13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D9F57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02AB8C9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Cart1.brain.add_emergency</w:t>
      </w:r>
    </w:p>
    <w:p w14:paraId="0A3D179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Cart1.brain.plan_standby</w:t>
      </w:r>
    </w:p>
    <w:p w14:paraId="64BF693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Cart1.brain.stop_fw</w:t>
      </w:r>
    </w:p>
    <w:p w14:paraId="1E34D7B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434EA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Cart1.brain.stop_fw</w:t>
      </w:r>
    </w:p>
    <w:p w14:paraId="6D2C729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Cart1.brain.current_location=storage,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Handling_interruption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</w:t>
      </w:r>
      <w:proofErr w:type="spellStart"/>
      <w:r>
        <w:rPr>
          <w:rFonts w:ascii="Consolas" w:hAnsi="Consolas"/>
          <w:color w:val="000000"/>
          <w:sz w:val="20"/>
          <w:szCs w:val="20"/>
        </w:rPr>
        <w:t>Stopped_moving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finishProcessingInterruption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5D341D1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4CAAF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1F4679C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Cart1.brain.add_emergency</w:t>
      </w:r>
    </w:p>
    <w:p w14:paraId="6DBA90C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Cart1.brain.done_handling_interruption</w:t>
      </w:r>
    </w:p>
    <w:p w14:paraId="2951C33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Cart1.brain.plan_standby</w:t>
      </w:r>
    </w:p>
    <w:p w14:paraId="40BAFE6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Cart1.brain.start_l</w:t>
      </w:r>
    </w:p>
    <w:p w14:paraId="60BEA50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Cart1.brain.start_r</w:t>
      </w:r>
    </w:p>
    <w:p w14:paraId="0CCF230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7F1FE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Cart1.brain.done_handling_interruption</w:t>
      </w:r>
    </w:p>
    <w:p w14:paraId="04F6C2E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Cart1.brain.current_location=storage,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FinishedPathing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099FA1F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15266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626E20C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Cart1.brain.finish_executing</w:t>
      </w:r>
    </w:p>
    <w:p w14:paraId="35ED220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Cart1.brain.infrared_stimulate</w:t>
      </w:r>
    </w:p>
    <w:p w14:paraId="654034C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Cart1.brain.plan_standby</w:t>
      </w:r>
    </w:p>
    <w:p w14:paraId="6B365B6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Cart1.brain.touch_stimulate</w:t>
      </w:r>
    </w:p>
    <w:p w14:paraId="1F5DBB2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E2030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Cart1.brain.finish_executing</w:t>
      </w:r>
    </w:p>
    <w:p w14:paraId="1E9A723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Cart1.brain.current_location=storage,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00"/>
          <w:sz w:val="20"/>
          <w:szCs w:val="20"/>
        </w:rPr>
        <w:lastRenderedPageBreak/>
        <w:t>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we_can_request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Cart1.pp.execution_handler=idle, Cart1.pp.execution_summary=idle,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261D7A6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EEB9D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085CF5F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Cart1.brain.executing_on_standby</w:t>
      </w:r>
    </w:p>
    <w:p w14:paraId="7155557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Cart1.brain.infrared_stimulate</w:t>
      </w:r>
    </w:p>
    <w:p w14:paraId="71BD2B7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Cart1.brain.plan_standby</w:t>
      </w:r>
    </w:p>
    <w:p w14:paraId="0139881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Cart1.brain.request_picking</w:t>
      </w:r>
    </w:p>
    <w:p w14:paraId="1725B63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Cart1.brain.request_storage</w:t>
      </w:r>
    </w:p>
    <w:p w14:paraId="1CCB2A4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#6: event Cart1.brain.start_lifting</w:t>
      </w:r>
    </w:p>
    <w:p w14:paraId="3920C44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#7: event Cart1.brain.touch_stimulate</w:t>
      </w:r>
    </w:p>
    <w:p w14:paraId="3916FD5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0212CD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Cart1.brain.start_lifting</w:t>
      </w:r>
    </w:p>
    <w:p w14:paraId="649829A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Cart1.brain.current_location=storage,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we_can_request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Cart1.lift=lifting,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Cart1.pp.execution_handler=idle, Cart1.pp.execution_summary=idle,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3C82A3B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CF783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04440D4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Cart1.brain.infrared_stimulate</w:t>
      </w:r>
    </w:p>
    <w:p w14:paraId="41BD5BD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Cart1.brain.interrupt_lift</w:t>
      </w:r>
    </w:p>
    <w:p w14:paraId="1879302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Cart1.brain.plan_standby</w:t>
      </w:r>
    </w:p>
    <w:p w14:paraId="7C393B5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Cart1.brain.stop_lifting</w:t>
      </w:r>
    </w:p>
    <w:p w14:paraId="3AA60CB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Cart1.brain.touch_stimulate</w:t>
      </w:r>
    </w:p>
    <w:p w14:paraId="0F41897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445A2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Cart1.brain.stop_lifting</w:t>
      </w:r>
    </w:p>
    <w:p w14:paraId="39443B0D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Cart1.brain.current_location=storage,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we_can_request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Cart1.motor.keep_track_of_direction=idle, Cart1.pp.execution_handler=idle, Cart1.pp.execution_summary=idle, </w:t>
      </w:r>
      <w:r>
        <w:rPr>
          <w:rFonts w:ascii="Consolas" w:hAnsi="Consolas"/>
          <w:color w:val="000000"/>
          <w:sz w:val="20"/>
          <w:szCs w:val="20"/>
        </w:rPr>
        <w:lastRenderedPageBreak/>
        <w:t>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099A3F3D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78AEA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19D0E59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Cart1.brain.executing_on_standby</w:t>
      </w:r>
    </w:p>
    <w:p w14:paraId="7E043F7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Cart1.brain.infrared_stimulate</w:t>
      </w:r>
    </w:p>
    <w:p w14:paraId="0404D81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Cart1.brain.plan_standby</w:t>
      </w:r>
    </w:p>
    <w:p w14:paraId="48E27BA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Cart1.brain.request_picking</w:t>
      </w:r>
    </w:p>
    <w:p w14:paraId="33AF010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Cart1.brain.request_storage</w:t>
      </w:r>
    </w:p>
    <w:p w14:paraId="5BC71BF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#6: event Cart1.brain.start_lowering</w:t>
      </w:r>
    </w:p>
    <w:p w14:paraId="0088DC4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#7: event Cart1.brain.touch_stimulate</w:t>
      </w:r>
    </w:p>
    <w:p w14:paraId="1D783C5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AF51DD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Cart1.brain.request_picking</w:t>
      </w:r>
    </w:p>
    <w:p w14:paraId="68E4471D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Cart1.brain.current_location=storage,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Cart1.comms=picking,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we_can_request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Cart1.pp.execution_handler=idle, Cart1.pp.execution_summary=idle,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1889121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87E9C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421F4C1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Cart1.brain.denied_picking</w:t>
      </w:r>
    </w:p>
    <w:p w14:paraId="45B6999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Cart1.brain.executing_on_standby</w:t>
      </w:r>
    </w:p>
    <w:p w14:paraId="092F3F8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Cart1.brain.granted_picking</w:t>
      </w:r>
    </w:p>
    <w:p w14:paraId="74A3DED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Cart1.brain.infrared_stimulate</w:t>
      </w:r>
    </w:p>
    <w:p w14:paraId="4DA82FE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Cart1.brain.plan_standby</w:t>
      </w:r>
    </w:p>
    <w:p w14:paraId="48417B8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#6: event Cart1.brain.touch_stimulate</w:t>
      </w:r>
    </w:p>
    <w:p w14:paraId="132C5A5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915CF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Cart1.brain.granted_picking</w:t>
      </w:r>
    </w:p>
    <w:p w14:paraId="0EA9636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Cart1.brain.current_location=storage,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Cart1.brain.last_target_type=picking,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Cart1.pp.execution_handler=idle, Cart1.pp.execution_summary=idle,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1356315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AEC94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086D060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Cart1.brain.executing_on_standby</w:t>
      </w:r>
    </w:p>
    <w:p w14:paraId="598E2FC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Cart1.brain.infrared_stimulate</w:t>
      </w:r>
    </w:p>
    <w:p w14:paraId="3ECB1C2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Cart1.brain.plan_standby</w:t>
      </w:r>
    </w:p>
    <w:p w14:paraId="1104464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Cart1.brain.start_lowering</w:t>
      </w:r>
    </w:p>
    <w:p w14:paraId="6C0A106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Cart1.brain.touch_stimulate</w:t>
      </w:r>
    </w:p>
    <w:p w14:paraId="59231E3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4C3BF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Cart1.brain.plan_standby</w:t>
      </w:r>
    </w:p>
    <w:p w14:paraId="0EA54DD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Cart1.brain.current_location=storage,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Cart1.brain.last_target_type=picking,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Cart1.pp.execution_handler=idle, Cart1.pp.execution_summary=idle,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Standby_Plan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76A82C8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C07DA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6FA11E0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Cart1.brain.infrared_stimulate</w:t>
      </w:r>
    </w:p>
    <w:p w14:paraId="130A9CE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Cart1.brain.start_lowering</w:t>
      </w:r>
    </w:p>
    <w:p w14:paraId="1932558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Cart1.brain.start_planning</w:t>
      </w:r>
    </w:p>
    <w:p w14:paraId="3B07454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Cart1.brain.touch_stimulate</w:t>
      </w:r>
    </w:p>
    <w:p w14:paraId="20F9819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ED850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Cart1.brain.start_planning</w:t>
      </w:r>
    </w:p>
    <w:p w14:paraId="19152B1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Cart1.brain.current_location=storage,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Cart1.brain.last_target_type=picking,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Cart1.pp.execution_handler=idle, Cart1.pp.execution_summary=idle,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Cart1.pp.planning_handler=Planning, Cart1.sensors_and_cameras.infrared_sensor=inactive, Cart1.sensors_and_cameras.Location_barcode_sensor=on_top_of_barcode, Cart1.sensors_and_cameras.touch_sensor=inactive, sup=*</w:t>
      </w:r>
    </w:p>
    <w:p w14:paraId="5C23117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628CC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07BE7F4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Cart1.brain.done_planning</w:t>
      </w:r>
    </w:p>
    <w:p w14:paraId="3224FB3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Cart1.brain.executing_on_standby</w:t>
      </w:r>
    </w:p>
    <w:p w14:paraId="4FC5561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Cart1.brain.infrared_stimulate</w:t>
      </w:r>
    </w:p>
    <w:p w14:paraId="6083F77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Cart1.brain.start_lowering</w:t>
      </w:r>
    </w:p>
    <w:p w14:paraId="41BA2F0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Cart1.brain.touch_stimulate</w:t>
      </w:r>
    </w:p>
    <w:p w14:paraId="1EAC123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43918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Transition: event Cart1.brain.done_planning</w:t>
      </w:r>
    </w:p>
    <w:p w14:paraId="1D34030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Cart1.brain.current_location=storage,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Cart1.brain.last_target_type=picking,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Cart1.pp.execution_handler=idle, Cart1.pp.execution_summary=idle,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6F64E27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5178B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2C905A2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Cart1.brain.executing_on_standby</w:t>
      </w:r>
    </w:p>
    <w:p w14:paraId="38DF259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Cart1.brain.infrared_stimulate</w:t>
      </w:r>
    </w:p>
    <w:p w14:paraId="63B1FE2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Cart1.brain.plan_standby</w:t>
      </w:r>
    </w:p>
    <w:p w14:paraId="3E6EFD8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Cart1.brain.start_lowering</w:t>
      </w:r>
    </w:p>
    <w:p w14:paraId="4300C6B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Cart1.brain.touch_stimulate</w:t>
      </w:r>
    </w:p>
    <w:p w14:paraId="0FD4F7F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394DC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Cart1.brain.executing_on_standby</w:t>
      </w:r>
    </w:p>
    <w:p w14:paraId="496A2BC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Cart1.brain.current_location=storage,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Cart1.brain.last_target_type=picking,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Standby_execution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Cart1.pp.execution_summary=</w:t>
      </w:r>
      <w:proofErr w:type="spellStart"/>
      <w:r>
        <w:rPr>
          <w:rFonts w:ascii="Consolas" w:hAnsi="Consolas"/>
          <w:color w:val="000000"/>
          <w:sz w:val="20"/>
          <w:szCs w:val="20"/>
        </w:rPr>
        <w:t>Standby_execution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091E52A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549C1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27F501A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Cart1.brain.infrared_stimulate</w:t>
      </w:r>
    </w:p>
    <w:p w14:paraId="7D4C979D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Cart1.brain.start_executing</w:t>
      </w:r>
    </w:p>
    <w:p w14:paraId="7E61543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Cart1.brain.touch_stimulate</w:t>
      </w:r>
    </w:p>
    <w:p w14:paraId="76E9080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E55E4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Cart1.brain.start_executing</w:t>
      </w:r>
    </w:p>
    <w:p w14:paraId="4E5F18D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Cart1.brain.last_target_type=picking,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Cart1.m0_req=Idle, </w:t>
      </w:r>
      <w:r>
        <w:rPr>
          <w:rFonts w:ascii="Consolas" w:hAnsi="Consolas"/>
          <w:color w:val="000000"/>
          <w:sz w:val="20"/>
          <w:szCs w:val="20"/>
        </w:rPr>
        <w:lastRenderedPageBreak/>
        <w:t>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Abort_Prematurely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3148054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FE8E1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6A9CFAE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Cart1.brain.abort</w:t>
      </w:r>
    </w:p>
    <w:p w14:paraId="2351D91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Cart1.brain.do_not_abort</w:t>
      </w:r>
    </w:p>
    <w:p w14:paraId="16012BA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Cart1.brain.infrared_stimulate</w:t>
      </w:r>
    </w:p>
    <w:p w14:paraId="45F494A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Cart1.brain.plan_standby</w:t>
      </w:r>
    </w:p>
    <w:p w14:paraId="52F70B6D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Cart1.brain.touch_stimulate</w:t>
      </w:r>
    </w:p>
    <w:p w14:paraId="6A7E491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C7A25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Cart1.brain.do_not_abort</w:t>
      </w:r>
    </w:p>
    <w:p w14:paraId="4AAAF3E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Cart1.brain.last_target_type=picking,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Check_initial_barcode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1B5B2BF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B2C78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4C9C3D6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Cart1.brain.final_location</w:t>
      </w:r>
    </w:p>
    <w:p w14:paraId="20EBC82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Cart1.brain.infrared_stimulate</w:t>
      </w:r>
    </w:p>
    <w:p w14:paraId="106B053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Cart1.brain.not_final_location</w:t>
      </w:r>
    </w:p>
    <w:p w14:paraId="74B408E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Cart1.brain.plan_standby</w:t>
      </w:r>
    </w:p>
    <w:p w14:paraId="39C5DA9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Cart1.brain.touch_stimulate</w:t>
      </w:r>
    </w:p>
    <w:p w14:paraId="76606D1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46AE3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Cart1.brain.not_final_location</w:t>
      </w:r>
    </w:p>
    <w:p w14:paraId="6E96C60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Cart1.brain.last_target_type=picking,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Cart1.sensors_and_cameras.infrared_sensor=inactive, </w:t>
      </w:r>
      <w:r>
        <w:rPr>
          <w:rFonts w:ascii="Consolas" w:hAnsi="Consolas"/>
          <w:color w:val="000000"/>
          <w:sz w:val="20"/>
          <w:szCs w:val="20"/>
        </w:rPr>
        <w:lastRenderedPageBreak/>
        <w:t>Cart1.sensors_and_cameras.Location_barcode_sensor=on_top_of_barcode, Cart1.sensors_and_cameras.touch_sensor=inactive, sup=*</w:t>
      </w:r>
    </w:p>
    <w:p w14:paraId="2936F39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2C095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006E9FB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Cart1.brain.infrared_stimulate</w:t>
      </w:r>
    </w:p>
    <w:p w14:paraId="2EF17B1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Cart1.brain.plan_standby</w:t>
      </w:r>
    </w:p>
    <w:p w14:paraId="010C95ED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Cart1.brain.start_fw</w:t>
      </w:r>
    </w:p>
    <w:p w14:paraId="5AE05F4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Cart1.brain.start_l</w:t>
      </w:r>
    </w:p>
    <w:p w14:paraId="6CB4158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Cart1.brain.start_r</w:t>
      </w:r>
    </w:p>
    <w:p w14:paraId="53A9B00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#6: event Cart1.brain.touch_stimulate</w:t>
      </w:r>
    </w:p>
    <w:p w14:paraId="2FD214C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738D7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Cart1.brain.start_r</w:t>
      </w:r>
    </w:p>
    <w:p w14:paraId="5106645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Cart1.battery.guard_discharge=true,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Cart1.brain.last_target_type=picking,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</w:t>
      </w:r>
      <w:proofErr w:type="spellStart"/>
      <w:r>
        <w:rPr>
          <w:rFonts w:ascii="Consolas" w:hAnsi="Consolas"/>
          <w:color w:val="000000"/>
          <w:sz w:val="20"/>
          <w:szCs w:val="20"/>
        </w:rPr>
        <w:t>turning_right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7D446F9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78E13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49650F9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Cart1.brain.discharge</w:t>
      </w:r>
    </w:p>
    <w:p w14:paraId="4512E89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Cart1.brain.infrared_stimulate</w:t>
      </w:r>
    </w:p>
    <w:p w14:paraId="0170FA0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Cart1.brain.plan_standby</w:t>
      </w:r>
    </w:p>
    <w:p w14:paraId="663512A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Cart1.brain.stop_r</w:t>
      </w:r>
    </w:p>
    <w:p w14:paraId="1D1A1D7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Cart1.brain.touch_stimulate</w:t>
      </w:r>
    </w:p>
    <w:p w14:paraId="0DE8258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F4B61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Cart1.brain.stop_r</w:t>
      </w:r>
    </w:p>
    <w:p w14:paraId="4FF94D9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Cart1.brain.last_target_type=picking,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2A237D0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7FDB6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7A107C7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Cart1.brain.infrared_stimulate</w:t>
      </w:r>
    </w:p>
    <w:p w14:paraId="6583EC1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#2: event Cart1.brain.plan_standby</w:t>
      </w:r>
    </w:p>
    <w:p w14:paraId="11045EB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Cart1.brain.start_fw</w:t>
      </w:r>
    </w:p>
    <w:p w14:paraId="6FB21C5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Cart1.brain.start_l</w:t>
      </w:r>
    </w:p>
    <w:p w14:paraId="1EF7417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Cart1.brain.start_r</w:t>
      </w:r>
    </w:p>
    <w:p w14:paraId="0E96C9F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#6: event Cart1.brain.touch_stimulate</w:t>
      </w:r>
    </w:p>
    <w:p w14:paraId="49D000B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B87ED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Cart1.brain.start_r</w:t>
      </w:r>
    </w:p>
    <w:p w14:paraId="7FE5E7F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Cart1.battery.guard_discharge=true,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Cart1.brain.last_target_type=picking,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</w:t>
      </w:r>
      <w:proofErr w:type="spellStart"/>
      <w:r>
        <w:rPr>
          <w:rFonts w:ascii="Consolas" w:hAnsi="Consolas"/>
          <w:color w:val="000000"/>
          <w:sz w:val="20"/>
          <w:szCs w:val="20"/>
        </w:rPr>
        <w:t>turning_right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32002ED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10E42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3F0DE9BD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Cart1.brain.discharge</w:t>
      </w:r>
    </w:p>
    <w:p w14:paraId="13CCC04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Cart1.brain.infrared_stimulate</w:t>
      </w:r>
    </w:p>
    <w:p w14:paraId="30F8CAE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Cart1.brain.plan_standby</w:t>
      </w:r>
    </w:p>
    <w:p w14:paraId="538D678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Cart1.brain.stop_r</w:t>
      </w:r>
    </w:p>
    <w:p w14:paraId="72C9447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Cart1.brain.touch_stimulate</w:t>
      </w:r>
    </w:p>
    <w:p w14:paraId="2E54595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4F3CC1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Cart1.brain.stop_r</w:t>
      </w:r>
    </w:p>
    <w:p w14:paraId="47E9BA1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Cart1.brain.last_target_type=picking,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6C94EA7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F460A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652BC25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Cart1.brain.infrared_stimulate</w:t>
      </w:r>
    </w:p>
    <w:p w14:paraId="5ACBC39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Cart1.brain.plan_standby</w:t>
      </w:r>
    </w:p>
    <w:p w14:paraId="561A9FD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Cart1.brain.start_fw</w:t>
      </w:r>
    </w:p>
    <w:p w14:paraId="5671DE5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Cart1.brain.start_l</w:t>
      </w:r>
    </w:p>
    <w:p w14:paraId="696C233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Cart1.brain.start_r</w:t>
      </w:r>
    </w:p>
    <w:p w14:paraId="748F22B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#6: event Cart1.brain.touch_stimulate</w:t>
      </w:r>
    </w:p>
    <w:p w14:paraId="3233690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50DAF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Cart1.brain.start_fw</w:t>
      </w:r>
    </w:p>
    <w:p w14:paraId="2DED93D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Cart1.battery.guard_discharge=true,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Cart1.brain.last_target_type=picking,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</w:t>
      </w:r>
      <w:proofErr w:type="spellStart"/>
      <w:r>
        <w:rPr>
          <w:rFonts w:ascii="Consolas" w:hAnsi="Consolas"/>
          <w:color w:val="000000"/>
          <w:sz w:val="20"/>
          <w:szCs w:val="20"/>
        </w:rPr>
        <w:t>moving_but_has_not_left_barcode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</w:t>
      </w:r>
      <w:proofErr w:type="spellStart"/>
      <w:r>
        <w:rPr>
          <w:rFonts w:ascii="Consolas" w:hAnsi="Consolas"/>
          <w:color w:val="000000"/>
          <w:sz w:val="20"/>
          <w:szCs w:val="20"/>
        </w:rPr>
        <w:t>moving_forward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0E4CA17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DAA18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5A738F5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Cart1.brain.discharge</w:t>
      </w:r>
    </w:p>
    <w:p w14:paraId="1E4EA12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Cart1.brain.infrared_stimulate</w:t>
      </w:r>
    </w:p>
    <w:p w14:paraId="4989E10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Cart1.brain.off_barcode_location</w:t>
      </w:r>
    </w:p>
    <w:p w14:paraId="498AFE1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Cart1.brain.plan_standby</w:t>
      </w:r>
    </w:p>
    <w:p w14:paraId="7443BBA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Cart1.brain.touch_stimulate</w:t>
      </w:r>
    </w:p>
    <w:p w14:paraId="6583186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4C621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Cart1.brain.off_barcode_location</w:t>
      </w:r>
    </w:p>
    <w:p w14:paraId="1A5AEB9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Cart1.battery.guard_discharge=true,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Handling_interruption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Cart1.brain.last_target_type=picking,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</w:t>
      </w:r>
      <w:proofErr w:type="spellStart"/>
      <w:r>
        <w:rPr>
          <w:rFonts w:ascii="Consolas" w:hAnsi="Consolas"/>
          <w:color w:val="000000"/>
          <w:sz w:val="20"/>
          <w:szCs w:val="20"/>
        </w:rPr>
        <w:t>left_barcode_processing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</w:t>
      </w:r>
      <w:proofErr w:type="spellStart"/>
      <w:r>
        <w:rPr>
          <w:rFonts w:ascii="Consolas" w:hAnsi="Consolas"/>
          <w:color w:val="000000"/>
          <w:sz w:val="20"/>
          <w:szCs w:val="20"/>
        </w:rPr>
        <w:t>moving_forward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Cart1.sensors_and_cameras.Location_barcode_sensor=not_on_top_of_barcode, Cart1.sensors_and_cameras.touch_sensor=inactive, sup=*</w:t>
      </w:r>
    </w:p>
    <w:p w14:paraId="2D0BAE9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35579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7D6EA81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Cart1.brain.add_emergency</w:t>
      </w:r>
    </w:p>
    <w:p w14:paraId="1933E2A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Cart1.brain.done_handling_interruption</w:t>
      </w:r>
    </w:p>
    <w:p w14:paraId="768A3DF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Cart1.brain.plan_standby</w:t>
      </w:r>
    </w:p>
    <w:p w14:paraId="3078E44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DA823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Cart1.brain.done_handling_interruption</w:t>
      </w:r>
    </w:p>
    <w:p w14:paraId="61C131B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Cart1.battery.guard_discharge=true, </w:t>
      </w:r>
      <w:r>
        <w:rPr>
          <w:rFonts w:ascii="Consolas" w:hAnsi="Consolas"/>
          <w:color w:val="000000"/>
          <w:sz w:val="20"/>
          <w:szCs w:val="20"/>
        </w:rPr>
        <w:lastRenderedPageBreak/>
        <w:t>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Cart1.brain.last_target_type=picking,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</w:t>
      </w:r>
      <w:proofErr w:type="spellStart"/>
      <w:r>
        <w:rPr>
          <w:rFonts w:ascii="Consolas" w:hAnsi="Consolas"/>
          <w:color w:val="000000"/>
          <w:sz w:val="20"/>
          <w:szCs w:val="20"/>
        </w:rPr>
        <w:t>in_between_barcodes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</w:t>
      </w:r>
      <w:proofErr w:type="spellStart"/>
      <w:r>
        <w:rPr>
          <w:rFonts w:ascii="Consolas" w:hAnsi="Consolas"/>
          <w:color w:val="000000"/>
          <w:sz w:val="20"/>
          <w:szCs w:val="20"/>
        </w:rPr>
        <w:t>moving_forward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Cart1.sensors_and_cameras.Location_barcode_sensor=not_on_top_of_barcode, Cart1.sensors_and_cameras.touch_sensor=inactive, sup=*</w:t>
      </w:r>
    </w:p>
    <w:p w14:paraId="4B9D483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E8672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4DCA491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Cart1.brain.discharge</w:t>
      </w:r>
    </w:p>
    <w:p w14:paraId="6461DB6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Cart1.brain.infrared_stimulate</w:t>
      </w:r>
    </w:p>
    <w:p w14:paraId="192BE50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Cart1.brain.on_barcode_location</w:t>
      </w:r>
    </w:p>
    <w:p w14:paraId="43FDFDC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Cart1.brain.plan_standby</w:t>
      </w:r>
    </w:p>
    <w:p w14:paraId="01FCC88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Cart1.brain.touch_stimulate</w:t>
      </w:r>
    </w:p>
    <w:p w14:paraId="59A4CC3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3B1B2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Cart1.brain.on_barcode_location</w:t>
      </w:r>
    </w:p>
    <w:p w14:paraId="508E328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Cart1.battery.guard_discharge=true,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Handling_interruption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Cart1.brain.last_target_type=picking,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reached_new_barcode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</w:t>
      </w:r>
      <w:proofErr w:type="spellStart"/>
      <w:r>
        <w:rPr>
          <w:rFonts w:ascii="Consolas" w:hAnsi="Consolas"/>
          <w:color w:val="000000"/>
          <w:sz w:val="20"/>
          <w:szCs w:val="20"/>
        </w:rPr>
        <w:t>moving_forward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Cart1.pp.execution_handler=Abort,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7A34A90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45386D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6792812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Cart1.brain.abort</w:t>
      </w:r>
    </w:p>
    <w:p w14:paraId="7A71303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Cart1.brain.add_emergency</w:t>
      </w:r>
    </w:p>
    <w:p w14:paraId="6353D4F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Cart1.brain.do_not_abort</w:t>
      </w:r>
    </w:p>
    <w:p w14:paraId="221F0FD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Cart1.brain.plan_standby</w:t>
      </w:r>
    </w:p>
    <w:p w14:paraId="1CAF260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Cart1.brain.stop_fw</w:t>
      </w:r>
    </w:p>
    <w:p w14:paraId="06520D7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DA856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Cart1.brain.do_not_abort</w:t>
      </w:r>
    </w:p>
    <w:p w14:paraId="1E3CF36D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Cart1.battery.guard_discharge=true,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Cart1.brain.Emergency_handler.E_count=0, </w:t>
      </w:r>
      <w:r>
        <w:rPr>
          <w:rFonts w:ascii="Consolas" w:hAnsi="Consolas"/>
          <w:color w:val="000000"/>
          <w:sz w:val="20"/>
          <w:szCs w:val="20"/>
        </w:rPr>
        <w:lastRenderedPageBreak/>
        <w:t>Cart1.brain.interrumption_handler=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Handling_interruption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Cart1.brain.last_target_type=picking,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reached_new_barcode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</w:t>
      </w:r>
      <w:proofErr w:type="spellStart"/>
      <w:r>
        <w:rPr>
          <w:rFonts w:ascii="Consolas" w:hAnsi="Consolas"/>
          <w:color w:val="000000"/>
          <w:sz w:val="20"/>
          <w:szCs w:val="20"/>
        </w:rPr>
        <w:t>moving_forward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Check_location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23534DC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DA9E9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5702A02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Cart1.brain.add_emergency</w:t>
      </w:r>
    </w:p>
    <w:p w14:paraId="1AC7EDB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Cart1.brain.final_location</w:t>
      </w:r>
    </w:p>
    <w:p w14:paraId="02F63EC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Cart1.brain.not_final_location</w:t>
      </w:r>
    </w:p>
    <w:p w14:paraId="3BD2F07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Cart1.brain.plan_standby</w:t>
      </w:r>
    </w:p>
    <w:p w14:paraId="2661055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Cart1.brain.stop_fw</w:t>
      </w:r>
    </w:p>
    <w:p w14:paraId="7315C25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CDCCF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Cart1.brain.final_location</w:t>
      </w:r>
    </w:p>
    <w:p w14:paraId="063BEFB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Cart1.battery.guard_discharge=true, Cart1.battery.high_or_full=true, Cart1.brain.current_location=picking,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Handling_interruption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Cart1.brain.last_target_type=picking,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reached_new_barcode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</w:t>
      </w:r>
      <w:proofErr w:type="spellStart"/>
      <w:r>
        <w:rPr>
          <w:rFonts w:ascii="Consolas" w:hAnsi="Consolas"/>
          <w:color w:val="000000"/>
          <w:sz w:val="20"/>
          <w:szCs w:val="20"/>
        </w:rPr>
        <w:t>moving_forward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finishProcessingInterruption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4468728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FFB66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6E069C0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Cart1.brain.add_emergency</w:t>
      </w:r>
    </w:p>
    <w:p w14:paraId="0E9CEBB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Cart1.brain.plan_standby</w:t>
      </w:r>
    </w:p>
    <w:p w14:paraId="350AF13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Cart1.brain.stop_fw</w:t>
      </w:r>
    </w:p>
    <w:p w14:paraId="7FD3C35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FA831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Cart1.brain.stop_fw</w:t>
      </w:r>
    </w:p>
    <w:p w14:paraId="1A845ED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Cart1.brain.current_location=picking,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Handling_interruption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Cart1.brain.last_target_type=picking, Cart1.comms=L0, </w:t>
      </w:r>
      <w:r>
        <w:rPr>
          <w:rFonts w:ascii="Consolas" w:hAnsi="Consolas"/>
          <w:color w:val="000000"/>
          <w:sz w:val="20"/>
          <w:szCs w:val="20"/>
        </w:rPr>
        <w:lastRenderedPageBreak/>
        <w:t>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</w:t>
      </w:r>
      <w:proofErr w:type="spellStart"/>
      <w:r>
        <w:rPr>
          <w:rFonts w:ascii="Consolas" w:hAnsi="Consolas"/>
          <w:color w:val="000000"/>
          <w:sz w:val="20"/>
          <w:szCs w:val="20"/>
        </w:rPr>
        <w:t>Stopped_moving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finishProcessingInterruption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6336B18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45389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2E99140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Cart1.brain.add_emergency</w:t>
      </w:r>
    </w:p>
    <w:p w14:paraId="41A2579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Cart1.brain.done_handling_interruption</w:t>
      </w:r>
    </w:p>
    <w:p w14:paraId="0C06154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Cart1.brain.plan_standby</w:t>
      </w:r>
    </w:p>
    <w:p w14:paraId="606B99E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Cart1.brain.start_l</w:t>
      </w:r>
    </w:p>
    <w:p w14:paraId="1AFB89C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Cart1.brain.start_r</w:t>
      </w:r>
    </w:p>
    <w:p w14:paraId="3EE1A23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18C25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Cart1.brain.done_handling_interruption</w:t>
      </w:r>
    </w:p>
    <w:p w14:paraId="5DE368F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Cart1.brain.current_location=picking,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Cart1.brain.last_target_type=picking,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FinishedPathing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783E361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AD642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67E7D95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Cart1.brain.finish_executing</w:t>
      </w:r>
    </w:p>
    <w:p w14:paraId="448A197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Cart1.brain.infrared_stimulate</w:t>
      </w:r>
    </w:p>
    <w:p w14:paraId="0100379D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Cart1.brain.plan_standby</w:t>
      </w:r>
    </w:p>
    <w:p w14:paraId="006230C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Cart1.brain.touch_stimulate</w:t>
      </w:r>
    </w:p>
    <w:p w14:paraId="51F69C6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DB441D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Cart1.brain.finish_executing</w:t>
      </w:r>
    </w:p>
    <w:p w14:paraId="02D10A6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Cart1.brain.current_location=picking,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Cart1.brain.last_target_type=picking,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we_can_request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Cart1.pp.execution_handler=idle, Cart1.pp.execution_summary=idle,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00"/>
          <w:sz w:val="20"/>
          <w:szCs w:val="20"/>
        </w:rPr>
        <w:lastRenderedPageBreak/>
        <w:t>Cart1.sensors_and_cameras.infrared_sensor=inactive, Cart1.sensors_and_cameras.Location_barcode_sensor=on_top_of_barcode, Cart1.sensors_and_cameras.touch_sensor=inactive, sup=*</w:t>
      </w:r>
    </w:p>
    <w:p w14:paraId="2889645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DB43A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2BBF840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Cart1.brain.executing_on_standby</w:t>
      </w:r>
    </w:p>
    <w:p w14:paraId="6D3823D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Cart1.brain.infrared_stimulate</w:t>
      </w:r>
    </w:p>
    <w:p w14:paraId="1DC46E5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Cart1.brain.plan_standby</w:t>
      </w:r>
    </w:p>
    <w:p w14:paraId="13C8C05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Cart1.brain.request_picking</w:t>
      </w:r>
    </w:p>
    <w:p w14:paraId="1786A15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Cart1.brain.request_storage</w:t>
      </w:r>
    </w:p>
    <w:p w14:paraId="22E77B9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#6: event Cart1.brain.start_lowering</w:t>
      </w:r>
    </w:p>
    <w:p w14:paraId="257E120D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#7: event Cart1.brain.touch_stimulate</w:t>
      </w:r>
    </w:p>
    <w:p w14:paraId="7087324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A1629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Cart1.brain.request_storage</w:t>
      </w:r>
    </w:p>
    <w:p w14:paraId="034FA10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Cart1.brain.current_location=picking,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Cart1.brain.last_target_type=picking, Cart1.comms=storage,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we_can_request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Cart1.pp.execution_handler=idle, Cart1.pp.execution_summary=idle,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20E08A0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1B8F7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795B110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Cart1.brain.denied_storage</w:t>
      </w:r>
    </w:p>
    <w:p w14:paraId="35A8589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Cart1.brain.executing_on_standby</w:t>
      </w:r>
    </w:p>
    <w:p w14:paraId="165B4AD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Cart1.brain.granted_storage</w:t>
      </w:r>
    </w:p>
    <w:p w14:paraId="4752AD2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Cart1.brain.infrared_stimulate</w:t>
      </w:r>
    </w:p>
    <w:p w14:paraId="49C8F6C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Cart1.brain.plan_standby</w:t>
      </w:r>
    </w:p>
    <w:p w14:paraId="3DB0DD3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#6: event Cart1.brain.touch_stimulate</w:t>
      </w:r>
    </w:p>
    <w:p w14:paraId="4522FFB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B8D19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Cart1.brain.granted_storage</w:t>
      </w:r>
    </w:p>
    <w:p w14:paraId="4F4C897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Cart1.brain.current_location=picking,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Cart1.pp.execution_handler=idle, Cart1.pp.execution_summary=idle,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464228E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2889E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Possible transitions:</w:t>
      </w:r>
    </w:p>
    <w:p w14:paraId="754018A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Cart1.brain.executing_on_standby</w:t>
      </w:r>
    </w:p>
    <w:p w14:paraId="36FF54B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Cart1.brain.infrared_stimulate</w:t>
      </w:r>
    </w:p>
    <w:p w14:paraId="7C62401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Cart1.brain.plan_standby</w:t>
      </w:r>
    </w:p>
    <w:p w14:paraId="6042322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Cart1.brain.start_lowering</w:t>
      </w:r>
    </w:p>
    <w:p w14:paraId="668B2D8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Cart1.brain.touch_stimulate</w:t>
      </w:r>
    </w:p>
    <w:p w14:paraId="045E7DB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08CD7D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Cart1.brain.plan_standby</w:t>
      </w:r>
    </w:p>
    <w:p w14:paraId="44BFF44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Cart1.brain.current_location=picking,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Cart1.pp.execution_handler=idle, Cart1.pp.execution_summary=idle,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Standby_Plan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130A0BCD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73751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7F5ECC7D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Cart1.brain.infrared_stimulate</w:t>
      </w:r>
    </w:p>
    <w:p w14:paraId="72D7C3E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Cart1.brain.start_lowering</w:t>
      </w:r>
    </w:p>
    <w:p w14:paraId="5A8375B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Cart1.brain.start_planning</w:t>
      </w:r>
    </w:p>
    <w:p w14:paraId="0047F6F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Cart1.brain.touch_stimulate</w:t>
      </w:r>
    </w:p>
    <w:p w14:paraId="63DA943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74A8B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Cart1.brain.start_planning</w:t>
      </w:r>
    </w:p>
    <w:p w14:paraId="3D797F8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Cart1.brain.current_location=picking,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Cart1.pp.execution_handler=idle, Cart1.pp.execution_summary=idle,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Cart1.pp.planning_handler=Planning, Cart1.sensors_and_cameras.infrared_sensor=inactive, Cart1.sensors_and_cameras.Location_barcode_sensor=on_top_of_barcode, Cart1.sensors_and_cameras.touch_sensor=inactive, sup=*</w:t>
      </w:r>
    </w:p>
    <w:p w14:paraId="791EFC7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C9576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2B2BA89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Cart1.brain.done_planning</w:t>
      </w:r>
    </w:p>
    <w:p w14:paraId="44EEB6D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Cart1.brain.executing_on_standby</w:t>
      </w:r>
    </w:p>
    <w:p w14:paraId="14E8383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Cart1.brain.infrared_stimulate</w:t>
      </w:r>
    </w:p>
    <w:p w14:paraId="2BC2142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Cart1.brain.start_lowering</w:t>
      </w:r>
    </w:p>
    <w:p w14:paraId="4F8B615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Cart1.brain.touch_stimulate</w:t>
      </w:r>
    </w:p>
    <w:p w14:paraId="31227CF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21875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Cart1.brain.done_planning</w:t>
      </w:r>
    </w:p>
    <w:p w14:paraId="0853075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Cart1.brain.current_location=picking,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Cart1.pp.execution_handler=idle, Cart1.pp.execution_summary=idle,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744DD83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6DA67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2E987C2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Cart1.brain.executing_on_standby</w:t>
      </w:r>
    </w:p>
    <w:p w14:paraId="2ADF91E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Cart1.brain.infrared_stimulate</w:t>
      </w:r>
    </w:p>
    <w:p w14:paraId="5DEC109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Cart1.brain.plan_standby</w:t>
      </w:r>
    </w:p>
    <w:p w14:paraId="444494D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Cart1.brain.start_lowering</w:t>
      </w:r>
    </w:p>
    <w:p w14:paraId="160EFA3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Cart1.brain.touch_stimulate</w:t>
      </w:r>
    </w:p>
    <w:p w14:paraId="57A1B7F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1C64F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Cart1.brain.executing_on_standby</w:t>
      </w:r>
    </w:p>
    <w:p w14:paraId="465A1B7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Cart1.brain.current_location=picking,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Standby_execution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Cart1.pp.execution_summary=</w:t>
      </w:r>
      <w:proofErr w:type="spellStart"/>
      <w:r>
        <w:rPr>
          <w:rFonts w:ascii="Consolas" w:hAnsi="Consolas"/>
          <w:color w:val="000000"/>
          <w:sz w:val="20"/>
          <w:szCs w:val="20"/>
        </w:rPr>
        <w:t>Standby_execution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09DC85D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083CC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130FD7A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Cart1.brain.infrared_stimulate</w:t>
      </w:r>
    </w:p>
    <w:p w14:paraId="61D0571D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Cart1.brain.start_executing</w:t>
      </w:r>
    </w:p>
    <w:p w14:paraId="10AAD7A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Cart1.brain.touch_stimulate</w:t>
      </w:r>
    </w:p>
    <w:p w14:paraId="051F7BD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DE584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Cart1.brain.start_executing</w:t>
      </w:r>
    </w:p>
    <w:p w14:paraId="23ED2A4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Cart1.m0_req=Idle, Cart1.m4b_req.M4_aux_1=Idle, Cart1.m5_req.M5_aux_1=Idle, Cart1.m6_req.M6_aux_1=Idle, </w:t>
      </w:r>
      <w:r>
        <w:rPr>
          <w:rFonts w:ascii="Consolas" w:hAnsi="Consolas"/>
          <w:color w:val="000000"/>
          <w:sz w:val="20"/>
          <w:szCs w:val="20"/>
        </w:rPr>
        <w:lastRenderedPageBreak/>
        <w:t>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Abort_Prematurely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5C7ADBA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48650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2459EBC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Cart1.brain.abort</w:t>
      </w:r>
    </w:p>
    <w:p w14:paraId="28B730E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Cart1.brain.do_not_abort</w:t>
      </w:r>
    </w:p>
    <w:p w14:paraId="16DBA7D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Cart1.brain.infrared_stimulate</w:t>
      </w:r>
    </w:p>
    <w:p w14:paraId="03C2DD7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Cart1.brain.plan_standby</w:t>
      </w:r>
    </w:p>
    <w:p w14:paraId="65B6E97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Cart1.brain.touch_stimulate</w:t>
      </w:r>
    </w:p>
    <w:p w14:paraId="3527156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6DF45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Cart1.brain.do_not_abort</w:t>
      </w:r>
    </w:p>
    <w:p w14:paraId="10430C6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Check_initial_barcode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7740067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43DEE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3CCB83F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Cart1.brain.final_location</w:t>
      </w:r>
    </w:p>
    <w:p w14:paraId="66923CD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Cart1.brain.infrared_stimulate</w:t>
      </w:r>
    </w:p>
    <w:p w14:paraId="133436E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Cart1.brain.not_final_location</w:t>
      </w:r>
    </w:p>
    <w:p w14:paraId="552C1ED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Cart1.brain.plan_standby</w:t>
      </w:r>
    </w:p>
    <w:p w14:paraId="18A87B9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Cart1.brain.touch_stimulate</w:t>
      </w:r>
    </w:p>
    <w:p w14:paraId="129A4D5D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96A5C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Cart1.brain.not_final_location</w:t>
      </w:r>
    </w:p>
    <w:p w14:paraId="6262979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Cart1.sensors_and_cameras.infrared_sensor=inactive, </w:t>
      </w:r>
      <w:r>
        <w:rPr>
          <w:rFonts w:ascii="Consolas" w:hAnsi="Consolas"/>
          <w:color w:val="000000"/>
          <w:sz w:val="20"/>
          <w:szCs w:val="20"/>
        </w:rPr>
        <w:lastRenderedPageBreak/>
        <w:t>Cart1.sensors_and_cameras.Location_barcode_sensor=on_top_of_barcode, Cart1.sensors_and_cameras.touch_sensor=inactive, sup=*</w:t>
      </w:r>
    </w:p>
    <w:p w14:paraId="7B5E3C9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476AA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73D3AE5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Cart1.brain.infrared_stimulate</w:t>
      </w:r>
    </w:p>
    <w:p w14:paraId="1AD3E40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Cart1.brain.plan_standby</w:t>
      </w:r>
    </w:p>
    <w:p w14:paraId="4DDF787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Cart1.brain.start_fw</w:t>
      </w:r>
    </w:p>
    <w:p w14:paraId="111C851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Cart1.brain.start_l</w:t>
      </w:r>
    </w:p>
    <w:p w14:paraId="0E2A3E0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Cart1.brain.start_r</w:t>
      </w:r>
    </w:p>
    <w:p w14:paraId="059ABD1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#6: event Cart1.brain.touch_stimulate</w:t>
      </w:r>
    </w:p>
    <w:p w14:paraId="1C5491F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717C0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Cart1.brain.start_l</w:t>
      </w:r>
    </w:p>
    <w:p w14:paraId="63B153E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Cart1.battery.guard_discharge=true,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</w:t>
      </w:r>
      <w:proofErr w:type="spellStart"/>
      <w:r>
        <w:rPr>
          <w:rFonts w:ascii="Consolas" w:hAnsi="Consolas"/>
          <w:color w:val="000000"/>
          <w:sz w:val="20"/>
          <w:szCs w:val="20"/>
        </w:rPr>
        <w:t>turning_left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24EC493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C09DD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53740E0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Cart1.brain.discharge</w:t>
      </w:r>
    </w:p>
    <w:p w14:paraId="264C1DD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Cart1.brain.infrared_stimulate</w:t>
      </w:r>
    </w:p>
    <w:p w14:paraId="512139B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Cart1.brain.plan_standby</w:t>
      </w:r>
    </w:p>
    <w:p w14:paraId="02AEEF7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Cart1.brain.stop_l</w:t>
      </w:r>
    </w:p>
    <w:p w14:paraId="0C24F8C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Cart1.brain.touch_stimulate</w:t>
      </w:r>
    </w:p>
    <w:p w14:paraId="0169AB2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D7464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Cart1.brain.stop_l</w:t>
      </w:r>
    </w:p>
    <w:p w14:paraId="56B0FEC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5F2BBC1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DA977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7BF282E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Cart1.brain.infrared_stimulate</w:t>
      </w:r>
    </w:p>
    <w:p w14:paraId="2194D8B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#2: event Cart1.brain.plan_standby</w:t>
      </w:r>
    </w:p>
    <w:p w14:paraId="664AEDF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Cart1.brain.start_fw</w:t>
      </w:r>
    </w:p>
    <w:p w14:paraId="63984F3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Cart1.brain.start_l</w:t>
      </w:r>
    </w:p>
    <w:p w14:paraId="652397B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Cart1.brain.start_r</w:t>
      </w:r>
    </w:p>
    <w:p w14:paraId="2180442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#6: event Cart1.brain.touch_stimulate</w:t>
      </w:r>
    </w:p>
    <w:p w14:paraId="50C3BC5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1C976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Cart1.brain.start_l</w:t>
      </w:r>
    </w:p>
    <w:p w14:paraId="63E9A07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Cart1.battery.guard_discharge=true,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</w:t>
      </w:r>
      <w:proofErr w:type="spellStart"/>
      <w:r>
        <w:rPr>
          <w:rFonts w:ascii="Consolas" w:hAnsi="Consolas"/>
          <w:color w:val="000000"/>
          <w:sz w:val="20"/>
          <w:szCs w:val="20"/>
        </w:rPr>
        <w:t>turning_left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14BEB33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EE9BC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46DBD83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Cart1.brain.discharge</w:t>
      </w:r>
    </w:p>
    <w:p w14:paraId="7B03BB8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Cart1.brain.infrared_stimulate</w:t>
      </w:r>
    </w:p>
    <w:p w14:paraId="593E37A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Cart1.brain.plan_standby</w:t>
      </w:r>
    </w:p>
    <w:p w14:paraId="42EA0D8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Cart1.brain.stop_l</w:t>
      </w:r>
    </w:p>
    <w:p w14:paraId="2817058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Cart1.brain.touch_stimulate</w:t>
      </w:r>
    </w:p>
    <w:p w14:paraId="163B2EE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835C9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Cart1.brain.stop_l</w:t>
      </w:r>
    </w:p>
    <w:p w14:paraId="0583CC5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2C4239E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B55EF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6009EF9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Cart1.brain.infrared_stimulate</w:t>
      </w:r>
    </w:p>
    <w:p w14:paraId="7839725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Cart1.brain.plan_standby</w:t>
      </w:r>
    </w:p>
    <w:p w14:paraId="4EE4181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Cart1.brain.start_fw</w:t>
      </w:r>
    </w:p>
    <w:p w14:paraId="1F7D3C3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Cart1.brain.start_l</w:t>
      </w:r>
    </w:p>
    <w:p w14:paraId="227CE31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Cart1.brain.start_r</w:t>
      </w:r>
    </w:p>
    <w:p w14:paraId="2C21285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#6: event Cart1.brain.touch_stimulate</w:t>
      </w:r>
    </w:p>
    <w:p w14:paraId="0F15B84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4A218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Cart1.brain.start_fw</w:t>
      </w:r>
    </w:p>
    <w:p w14:paraId="69F50D4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Cart1.battery.guard_discharge=true,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</w:t>
      </w:r>
      <w:proofErr w:type="spellStart"/>
      <w:r>
        <w:rPr>
          <w:rFonts w:ascii="Consolas" w:hAnsi="Consolas"/>
          <w:color w:val="000000"/>
          <w:sz w:val="20"/>
          <w:szCs w:val="20"/>
        </w:rPr>
        <w:t>moving_but_has_not_left_barcode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</w:t>
      </w:r>
      <w:proofErr w:type="spellStart"/>
      <w:r>
        <w:rPr>
          <w:rFonts w:ascii="Consolas" w:hAnsi="Consolas"/>
          <w:color w:val="000000"/>
          <w:sz w:val="20"/>
          <w:szCs w:val="20"/>
        </w:rPr>
        <w:t>moving_forward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790C84A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4A35F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6A0608A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Cart1.brain.discharge</w:t>
      </w:r>
    </w:p>
    <w:p w14:paraId="048684C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Cart1.brain.infrared_stimulate</w:t>
      </w:r>
    </w:p>
    <w:p w14:paraId="37A069C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Cart1.brain.off_barcode_location</w:t>
      </w:r>
    </w:p>
    <w:p w14:paraId="200807C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Cart1.brain.plan_standby</w:t>
      </w:r>
    </w:p>
    <w:p w14:paraId="6F1F7ED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Cart1.brain.touch_stimulate</w:t>
      </w:r>
    </w:p>
    <w:p w14:paraId="2651C94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A2CA0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Cart1.brain.off_barcode_location</w:t>
      </w:r>
    </w:p>
    <w:p w14:paraId="422C912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Cart1.battery.guard_discharge=true,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Handling_interruption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</w:t>
      </w:r>
      <w:proofErr w:type="spellStart"/>
      <w:r>
        <w:rPr>
          <w:rFonts w:ascii="Consolas" w:hAnsi="Consolas"/>
          <w:color w:val="000000"/>
          <w:sz w:val="20"/>
          <w:szCs w:val="20"/>
        </w:rPr>
        <w:t>left_barcode_processing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</w:t>
      </w:r>
      <w:proofErr w:type="spellStart"/>
      <w:r>
        <w:rPr>
          <w:rFonts w:ascii="Consolas" w:hAnsi="Consolas"/>
          <w:color w:val="000000"/>
          <w:sz w:val="20"/>
          <w:szCs w:val="20"/>
        </w:rPr>
        <w:t>moving_forward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Cart1.sensors_and_cameras.Location_barcode_sensor=not_on_top_of_barcode, Cart1.sensors_and_cameras.touch_sensor=inactive, sup=*</w:t>
      </w:r>
    </w:p>
    <w:p w14:paraId="42CA857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6F652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428835C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Cart1.brain.add_emergency</w:t>
      </w:r>
    </w:p>
    <w:p w14:paraId="7E82E39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Cart1.brain.done_handling_interruption</w:t>
      </w:r>
    </w:p>
    <w:p w14:paraId="7E61CD5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Cart1.brain.plan_standby</w:t>
      </w:r>
    </w:p>
    <w:p w14:paraId="090FEA3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98DE7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Cart1.brain.done_handling_interruption</w:t>
      </w:r>
    </w:p>
    <w:p w14:paraId="7D9BC56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Cart1.battery.guard_discharge=true, </w:t>
      </w:r>
      <w:r>
        <w:rPr>
          <w:rFonts w:ascii="Consolas" w:hAnsi="Consolas"/>
          <w:color w:val="000000"/>
          <w:sz w:val="20"/>
          <w:szCs w:val="20"/>
        </w:rPr>
        <w:lastRenderedPageBreak/>
        <w:t>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</w:t>
      </w:r>
      <w:proofErr w:type="spellStart"/>
      <w:r>
        <w:rPr>
          <w:rFonts w:ascii="Consolas" w:hAnsi="Consolas"/>
          <w:color w:val="000000"/>
          <w:sz w:val="20"/>
          <w:szCs w:val="20"/>
        </w:rPr>
        <w:t>in_between_barcodes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</w:t>
      </w:r>
      <w:proofErr w:type="spellStart"/>
      <w:r>
        <w:rPr>
          <w:rFonts w:ascii="Consolas" w:hAnsi="Consolas"/>
          <w:color w:val="000000"/>
          <w:sz w:val="20"/>
          <w:szCs w:val="20"/>
        </w:rPr>
        <w:t>moving_forward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Cart1.pp.execution_handler=Pathing,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Cart1.sensors_and_cameras.Location_barcode_sensor=not_on_top_of_barcode, Cart1.sensors_and_cameras.touch_sensor=inactive, sup=*</w:t>
      </w:r>
    </w:p>
    <w:p w14:paraId="5BF0435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54AC3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6A5E74C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Cart1.brain.discharge</w:t>
      </w:r>
    </w:p>
    <w:p w14:paraId="44B2806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Cart1.brain.infrared_stimulate</w:t>
      </w:r>
    </w:p>
    <w:p w14:paraId="0EF503A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Cart1.brain.on_barcode_location</w:t>
      </w:r>
    </w:p>
    <w:p w14:paraId="6898F5E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Cart1.brain.plan_standby</w:t>
      </w:r>
    </w:p>
    <w:p w14:paraId="4F1E848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Cart1.brain.touch_stimulate</w:t>
      </w:r>
    </w:p>
    <w:p w14:paraId="60CEC7D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D5880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Cart1.brain.on_barcode_location</w:t>
      </w:r>
    </w:p>
    <w:p w14:paraId="55D0573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Cart1.battery.guard_discharge=true,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Handling_interruption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reached_new_barcode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</w:t>
      </w:r>
      <w:proofErr w:type="spellStart"/>
      <w:r>
        <w:rPr>
          <w:rFonts w:ascii="Consolas" w:hAnsi="Consolas"/>
          <w:color w:val="000000"/>
          <w:sz w:val="20"/>
          <w:szCs w:val="20"/>
        </w:rPr>
        <w:t>moving_forward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Cart1.pp.execution_handler=Abort,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34AF081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D620C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66B4B55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Cart1.brain.abort</w:t>
      </w:r>
    </w:p>
    <w:p w14:paraId="3D9D507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Cart1.brain.add_emergency</w:t>
      </w:r>
    </w:p>
    <w:p w14:paraId="57242C0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Cart1.brain.do_not_abort</w:t>
      </w:r>
    </w:p>
    <w:p w14:paraId="21BB24F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Cart1.brain.plan_standby</w:t>
      </w:r>
    </w:p>
    <w:p w14:paraId="23854E8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Cart1.brain.stop_fw</w:t>
      </w:r>
    </w:p>
    <w:p w14:paraId="4C22592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C1F06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Cart1.brain.do_not_abort</w:t>
      </w:r>
    </w:p>
    <w:p w14:paraId="17314A3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Cart1.battery.guard_discharge=true, Cart1.battery.high_or_full=true, Cart1.brain.current_location=unknown,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Cart1.brain.Emergency_handler.E_count=0, </w:t>
      </w:r>
      <w:r>
        <w:rPr>
          <w:rFonts w:ascii="Consolas" w:hAnsi="Consolas"/>
          <w:color w:val="000000"/>
          <w:sz w:val="20"/>
          <w:szCs w:val="20"/>
        </w:rPr>
        <w:lastRenderedPageBreak/>
        <w:t>Cart1.brain.interrumption_handler=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Handling_interruption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permissible_picking_or_storage_request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reached_new_barcode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</w:t>
      </w:r>
      <w:proofErr w:type="spellStart"/>
      <w:r>
        <w:rPr>
          <w:rFonts w:ascii="Consolas" w:hAnsi="Consolas"/>
          <w:color w:val="000000"/>
          <w:sz w:val="20"/>
          <w:szCs w:val="20"/>
        </w:rPr>
        <w:t>moving_forward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Check_location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58F9A1F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C71CC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20A6EF6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Cart1.brain.add_emergency</w:t>
      </w:r>
    </w:p>
    <w:p w14:paraId="3F3B33C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Cart1.brain.final_location</w:t>
      </w:r>
    </w:p>
    <w:p w14:paraId="5D3E790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Cart1.brain.not_final_location</w:t>
      </w:r>
    </w:p>
    <w:p w14:paraId="40B6585D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Cart1.brain.plan_standby</w:t>
      </w:r>
    </w:p>
    <w:p w14:paraId="2E68B88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Cart1.brain.stop_fw</w:t>
      </w:r>
    </w:p>
    <w:p w14:paraId="027D187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1FA6B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Cart1.brain.final_location</w:t>
      </w:r>
    </w:p>
    <w:p w14:paraId="1D4C1B3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Cart1.battery.guard_discharge=true, Cart1.battery.high_or_full=true, Cart1.brain.current_location=storage,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Handling_interruption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reached_new_barcode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</w:t>
      </w:r>
      <w:proofErr w:type="spellStart"/>
      <w:r>
        <w:rPr>
          <w:rFonts w:ascii="Consolas" w:hAnsi="Consolas"/>
          <w:color w:val="000000"/>
          <w:sz w:val="20"/>
          <w:szCs w:val="20"/>
        </w:rPr>
        <w:t>moving_forward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finishProcessingInterruption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0BBC0DA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658EB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7B221A9D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Cart1.brain.add_emergency</w:t>
      </w:r>
    </w:p>
    <w:p w14:paraId="6663E21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Cart1.brain.plan_standby</w:t>
      </w:r>
    </w:p>
    <w:p w14:paraId="20E532F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Cart1.brain.stop_fw</w:t>
      </w:r>
    </w:p>
    <w:p w14:paraId="13E0364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8FC6E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Cart1.brain.stop_fw</w:t>
      </w:r>
    </w:p>
    <w:p w14:paraId="75CEFFE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Cart1.brain.current_location=storage,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Handling_interruption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00"/>
          <w:sz w:val="20"/>
          <w:szCs w:val="20"/>
        </w:rPr>
        <w:lastRenderedPageBreak/>
        <w:t>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</w:t>
      </w:r>
      <w:proofErr w:type="spellStart"/>
      <w:r>
        <w:rPr>
          <w:rFonts w:ascii="Consolas" w:hAnsi="Consolas"/>
          <w:color w:val="000000"/>
          <w:sz w:val="20"/>
          <w:szCs w:val="20"/>
        </w:rPr>
        <w:t>Stopped_moving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finishProcessingInterruption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213B6B2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89855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59CE195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Cart1.brain.add_emergency</w:t>
      </w:r>
    </w:p>
    <w:p w14:paraId="52AF602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Cart1.brain.done_handling_interruption</w:t>
      </w:r>
    </w:p>
    <w:p w14:paraId="2D084C1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Cart1.brain.plan_standby</w:t>
      </w:r>
    </w:p>
    <w:p w14:paraId="325C411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Cart1.brain.start_l</w:t>
      </w:r>
    </w:p>
    <w:p w14:paraId="1838BE7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Cart1.brain.start_r</w:t>
      </w:r>
    </w:p>
    <w:p w14:paraId="53EF587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21650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Cart1.brain.done_handling_interruption</w:t>
      </w:r>
    </w:p>
    <w:p w14:paraId="3C2EC12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Cart1.brain.current_location=storage,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request_has_been_granted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FinishedPathing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Cart1.pp.execution_summary=Executing,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68B49A5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918C50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31C0C64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Cart1.brain.finish_executing</w:t>
      </w:r>
    </w:p>
    <w:p w14:paraId="4B84983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Cart1.brain.infrared_stimulate</w:t>
      </w:r>
    </w:p>
    <w:p w14:paraId="38D170A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Cart1.brain.plan_standby</w:t>
      </w:r>
    </w:p>
    <w:p w14:paraId="55DC2A6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Cart1.brain.touch_stimulate</w:t>
      </w:r>
    </w:p>
    <w:p w14:paraId="7A53D34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DC985D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Cart1.brain.finish_executing</w:t>
      </w:r>
    </w:p>
    <w:p w14:paraId="35CE1EB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Cart1.brain.current_location=storage,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we_can_request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lift_up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Cart1.pp.execution_handler=idle, Cart1.pp.execution_summary=idle,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Cart1.sensors_and_cameras.infrared_sensor=inactive, </w:t>
      </w:r>
      <w:r>
        <w:rPr>
          <w:rFonts w:ascii="Consolas" w:hAnsi="Consolas"/>
          <w:color w:val="000000"/>
          <w:sz w:val="20"/>
          <w:szCs w:val="20"/>
        </w:rPr>
        <w:lastRenderedPageBreak/>
        <w:t>Cart1.sensors_and_cameras.Location_barcode_sensor=on_top_of_barcode, Cart1.sensors_and_cameras.touch_sensor=inactive, sup=*</w:t>
      </w:r>
    </w:p>
    <w:p w14:paraId="3F7C76B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E250F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19483C4B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Cart1.brain.executing_on_standby</w:t>
      </w:r>
    </w:p>
    <w:p w14:paraId="033DBDB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Cart1.brain.infrared_stimulate</w:t>
      </w:r>
    </w:p>
    <w:p w14:paraId="72A3353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Cart1.brain.plan_standby</w:t>
      </w:r>
    </w:p>
    <w:p w14:paraId="7A3CAFB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Cart1.brain.request_picking</w:t>
      </w:r>
    </w:p>
    <w:p w14:paraId="052D9CE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Cart1.brain.request_storage</w:t>
      </w:r>
    </w:p>
    <w:p w14:paraId="41EA18C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#6: event Cart1.brain.start_lowering</w:t>
      </w:r>
    </w:p>
    <w:p w14:paraId="4CC53441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#7: event Cart1.brain.touch_stimulate</w:t>
      </w:r>
    </w:p>
    <w:p w14:paraId="447270AA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58F56F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Cart1.brain.start_lowering</w:t>
      </w:r>
    </w:p>
    <w:p w14:paraId="70CC8EB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Cart1.brain.current_location=storage,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we_can_request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Cart1.lift=lowering,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Cart1.pp.execution_handler=idle, Cart1.pp.execution_summary=idle,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728B27BD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807F36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5F9D16B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Cart1.brain.infrared_stimulate</w:t>
      </w:r>
    </w:p>
    <w:p w14:paraId="287CDA4C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#2: event Cart1.brain.interrupt_lift</w:t>
      </w:r>
    </w:p>
    <w:p w14:paraId="58CF6675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Cart1.brain.plan_standby</w:t>
      </w:r>
    </w:p>
    <w:p w14:paraId="279A6FF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Cart1.brain.stop_lowering</w:t>
      </w:r>
    </w:p>
    <w:p w14:paraId="6AC6524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Cart1.brain.touch_stimulate</w:t>
      </w:r>
    </w:p>
    <w:p w14:paraId="554FA88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009C4D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Cart1.brain.stop_lowering</w:t>
      </w:r>
    </w:p>
    <w:p w14:paraId="6E7939B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State: time=0.0, Cart1.battery.battery_charging=</w:t>
      </w:r>
      <w:proofErr w:type="spellStart"/>
      <w:r>
        <w:rPr>
          <w:rFonts w:ascii="Consolas" w:hAnsi="Consolas"/>
          <w:color w:val="000000"/>
          <w:sz w:val="20"/>
          <w:szCs w:val="20"/>
        </w:rPr>
        <w:t>not_charging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Cart1.battery.battery_level=</w:t>
      </w:r>
      <w:proofErr w:type="spellStart"/>
      <w:r>
        <w:rPr>
          <w:rFonts w:ascii="Consolas" w:hAnsi="Consolas"/>
          <w:color w:val="000000"/>
          <w:sz w:val="20"/>
          <w:szCs w:val="20"/>
        </w:rPr>
        <w:t>battery_full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Cart1.battery.guard_discharge=false, Cart1.battery.high_or_full=true, Cart1.brain.current_location=storage, Cart1.brain.Emergency_handler=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No_emergency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Cart1.brain.Emergency_handler.E_count=0, Cart1.brain.interrumption_handler=Listening, Cart1.brain.last_target_type=storage, Cart1.comms=L0, Cart1.l1_req=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permissible_storage_request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Cart1.l3_req=</w:t>
      </w:r>
      <w:proofErr w:type="spellStart"/>
      <w:r>
        <w:rPr>
          <w:rFonts w:ascii="Consolas" w:hAnsi="Consolas"/>
          <w:color w:val="000000"/>
          <w:sz w:val="20"/>
          <w:szCs w:val="20"/>
        </w:rPr>
        <w:t>we_can_request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Cart1.lift=</w:t>
      </w:r>
      <w:proofErr w:type="spellStart"/>
      <w:r>
        <w:rPr>
          <w:rFonts w:ascii="Consolas" w:hAnsi="Consolas"/>
          <w:color w:val="000000"/>
          <w:sz w:val="20"/>
          <w:szCs w:val="20"/>
        </w:rPr>
        <w:t>lift_down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Cart1.m0_req=Idle, Cart1.m4b_req.M4_aux_1=Idle, Cart1.m5_req.M5_aux_1=Idle, Cart1.m6_req.M6_aux_1=Idle, Cart1.m6_req.M6_aux_1.battery_needs_changing=false, Cart1.motor.emergency_breaks=</w:t>
      </w:r>
      <w:proofErr w:type="spellStart"/>
      <w:r>
        <w:rPr>
          <w:rFonts w:ascii="Consolas" w:hAnsi="Consolas"/>
          <w:color w:val="000000"/>
          <w:sz w:val="20"/>
          <w:szCs w:val="20"/>
        </w:rPr>
        <w:t>ebreaks_off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Cart1.motor.keep_track_of_direction=idle, Cart1.pp.execution_handler=idle, Cart1.pp.execution_summary=idle, Cart1.pp.is_there_a_target=</w:t>
      </w:r>
      <w:proofErr w:type="spellStart"/>
      <w:r>
        <w:rPr>
          <w:rFonts w:ascii="Consolas" w:hAnsi="Consolas"/>
          <w:color w:val="000000"/>
          <w:sz w:val="20"/>
          <w:szCs w:val="20"/>
        </w:rPr>
        <w:t>target_available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Cart1.pp.planning_handler=</w:t>
      </w:r>
      <w:proofErr w:type="spellStart"/>
      <w:r>
        <w:rPr>
          <w:rFonts w:ascii="Consolas" w:hAnsi="Consolas"/>
          <w:color w:val="000000"/>
          <w:sz w:val="20"/>
          <w:szCs w:val="20"/>
        </w:rPr>
        <w:t>new_plan</w:t>
      </w:r>
      <w:proofErr w:type="spellEnd"/>
      <w:r>
        <w:rPr>
          <w:rFonts w:ascii="Consolas" w:hAnsi="Consolas"/>
          <w:color w:val="000000"/>
          <w:sz w:val="20"/>
          <w:szCs w:val="20"/>
        </w:rPr>
        <w:t>, Cart1.sensors_and_cameras.infrared_sensor=inactive, Cart1.sensors_and_cameras.Location_barcode_sensor=on_top_of_barcode, Cart1.sensors_and_cameras.touch_sensor=inactive, sup=*</w:t>
      </w:r>
    </w:p>
    <w:p w14:paraId="3BA74817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857FE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Possible transitions:</w:t>
      </w:r>
    </w:p>
    <w:p w14:paraId="6B87DFA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#1: event Cart1.brain.executing_on_standby</w:t>
      </w:r>
    </w:p>
    <w:p w14:paraId="569C3913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#2: event Cart1.brain.infrared_stimulate</w:t>
      </w:r>
    </w:p>
    <w:p w14:paraId="42467049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#3: event Cart1.brain.plan_standby</w:t>
      </w:r>
    </w:p>
    <w:p w14:paraId="234E66F4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#4: event Cart1.brain.request_picking</w:t>
      </w:r>
    </w:p>
    <w:p w14:paraId="11D06E98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#5: event Cart1.brain.request_storage</w:t>
      </w:r>
    </w:p>
    <w:p w14:paraId="042F696E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#6: event Cart1.brain.start_lifting</w:t>
      </w:r>
    </w:p>
    <w:p w14:paraId="29EC5AE2" w14:textId="77777777" w:rsidR="00AC2948" w:rsidRDefault="00AC2948" w:rsidP="00AC29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#7: event Cart1.brain.touch_stimulate</w:t>
      </w:r>
    </w:p>
    <w:p w14:paraId="417091B0" w14:textId="77777777" w:rsidR="000E0C97" w:rsidRDefault="000E0C97"/>
    <w:p w14:paraId="4FEC2468" w14:textId="5B40F8E2" w:rsidR="00AC2948" w:rsidRDefault="00AC2948" w:rsidP="00AC2948">
      <w:pPr>
        <w:pStyle w:val="Heading1"/>
      </w:pPr>
      <w:r>
        <w:t>Summary</w:t>
      </w:r>
      <w:r w:rsidR="00BC34E0">
        <w:t xml:space="preserve"> 1</w:t>
      </w:r>
    </w:p>
    <w:p w14:paraId="1C08164D" w14:textId="77777777" w:rsidR="008E78C3" w:rsidRDefault="008E78C3" w:rsidP="008E78C3"/>
    <w:p w14:paraId="5EE13A5B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Cart1.brain.request_storage</w:t>
      </w:r>
    </w:p>
    <w:p w14:paraId="37925602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Cart1.brain.granted_storage</w:t>
      </w:r>
    </w:p>
    <w:p w14:paraId="205DC9F6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Cart1.brain.plan_standby</w:t>
      </w:r>
    </w:p>
    <w:p w14:paraId="1D537617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Cart1.brain.start_planning</w:t>
      </w:r>
    </w:p>
    <w:p w14:paraId="27ED3EDB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Cart1.brain.done_planning</w:t>
      </w:r>
    </w:p>
    <w:p w14:paraId="11CE97DD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Cart1.brain.executing_on_standby</w:t>
      </w:r>
    </w:p>
    <w:p w14:paraId="137ED20A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Cart1.brain.start_executing</w:t>
      </w:r>
    </w:p>
    <w:p w14:paraId="305148F3" w14:textId="77777777" w:rsidR="0065498D" w:rsidRDefault="0065498D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7ED404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Cart1.brain.do_not_abort</w:t>
      </w:r>
    </w:p>
    <w:p w14:paraId="6D5351DD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Cart1.brain.not_final_location</w:t>
      </w:r>
    </w:p>
    <w:p w14:paraId="3367C75A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Cart1.brain.start_fw</w:t>
      </w:r>
    </w:p>
    <w:p w14:paraId="6BFCD5E9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Cart1.brain.off_barcode_location</w:t>
      </w:r>
    </w:p>
    <w:p w14:paraId="28644BA1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Cart1.brain.done_handling_interruption</w:t>
      </w:r>
    </w:p>
    <w:p w14:paraId="77003781" w14:textId="5619991A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Cart1.brain.on_barcode_location</w:t>
      </w:r>
    </w:p>
    <w:p w14:paraId="5E5E3C48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Cart1.brain.do_not_abort</w:t>
      </w:r>
    </w:p>
    <w:p w14:paraId="05F31F09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Cart1.brain.not_final_location</w:t>
      </w:r>
    </w:p>
    <w:p w14:paraId="6CCA9141" w14:textId="50DFED25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Cart1.brain.stop_fw</w:t>
      </w:r>
    </w:p>
    <w:p w14:paraId="391E5917" w14:textId="4C1A35D8" w:rsidR="004876DC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Cart1.brain.done_handling_interruption</w:t>
      </w:r>
    </w:p>
    <w:p w14:paraId="34168B22" w14:textId="5AA62D29" w:rsidR="004C642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Cart1.brain.start_fw</w:t>
      </w:r>
    </w:p>
    <w:p w14:paraId="617435C8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Cart1.brain.off_barcode_location</w:t>
      </w:r>
    </w:p>
    <w:p w14:paraId="4E9C9910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Cart1.brain.done_handling_interruption</w:t>
      </w:r>
    </w:p>
    <w:p w14:paraId="7B1FB8C8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Cart1.brain.on_barcode_location</w:t>
      </w:r>
    </w:p>
    <w:p w14:paraId="459741DF" w14:textId="050D15DE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Cart1.brain.do_not_abort</w:t>
      </w:r>
    </w:p>
    <w:p w14:paraId="56C6EB97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Cart1.brain.final_location</w:t>
      </w:r>
    </w:p>
    <w:p w14:paraId="0B382A57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Cart1.brain.stop_fw</w:t>
      </w:r>
    </w:p>
    <w:p w14:paraId="20DA6004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Cart1.brain.done_handling_interruption</w:t>
      </w:r>
    </w:p>
    <w:p w14:paraId="526892DB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D6C1FD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Cart1.brain.finish_executing</w:t>
      </w:r>
    </w:p>
    <w:p w14:paraId="28F69A78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90C8C9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Cart1.brain.start_lifting</w:t>
      </w:r>
    </w:p>
    <w:p w14:paraId="72BEB054" w14:textId="471CBDD3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7F8440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0136EE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Cart1.brain.stop_lifting</w:t>
      </w:r>
    </w:p>
    <w:p w14:paraId="556DA230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F3EE1E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Cart1.brain.request_picking</w:t>
      </w:r>
    </w:p>
    <w:p w14:paraId="4921C0AF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E9C70D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Cart1.brain.granted_picking</w:t>
      </w:r>
    </w:p>
    <w:p w14:paraId="0E34B4FF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10414D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Cart1.brain.plan_standby</w:t>
      </w:r>
    </w:p>
    <w:p w14:paraId="163BDD3D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A31B8B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Cart1.brain.start_planning</w:t>
      </w:r>
    </w:p>
    <w:p w14:paraId="4C04BBF0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AAC246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Cart1.brain.done_planning</w:t>
      </w:r>
    </w:p>
    <w:p w14:paraId="263246B7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CFA52E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Cart1.brain.executing_on_standby</w:t>
      </w:r>
    </w:p>
    <w:p w14:paraId="5940D3AA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0508FC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Cart1.brain.start_executing</w:t>
      </w:r>
    </w:p>
    <w:p w14:paraId="642244CF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B69271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Cart1.brain.do_not_abort</w:t>
      </w:r>
    </w:p>
    <w:p w14:paraId="6FA1ACD4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702FC3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Cart1.brain.not_final_location</w:t>
      </w:r>
    </w:p>
    <w:p w14:paraId="71F1232C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DF3A22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Cart1.brain.start_r</w:t>
      </w:r>
    </w:p>
    <w:p w14:paraId="62429C55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7455C0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Cart1.brain.stop_r</w:t>
      </w:r>
    </w:p>
    <w:p w14:paraId="3A57372A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EC0F77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Cart1.brain.start_r</w:t>
      </w:r>
    </w:p>
    <w:p w14:paraId="4BD163E6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F24240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Cart1.brain.stop_r</w:t>
      </w:r>
    </w:p>
    <w:p w14:paraId="5E966F92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4322EF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Cart1.brain.start_fw</w:t>
      </w:r>
    </w:p>
    <w:p w14:paraId="24AA6B6A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E77E20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Cart1.brain.off_barcode_location</w:t>
      </w:r>
    </w:p>
    <w:p w14:paraId="117EF2B3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317A3E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Cart1.brain.done_handling_interruption</w:t>
      </w:r>
    </w:p>
    <w:p w14:paraId="629888FC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CC1845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Cart1.brain.on_barcode_location</w:t>
      </w:r>
    </w:p>
    <w:p w14:paraId="0E6F8FA5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E67026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Cart1.brain.do_not_abort</w:t>
      </w:r>
    </w:p>
    <w:p w14:paraId="5D194CDB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A661B3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Cart1.brain.final_location</w:t>
      </w:r>
    </w:p>
    <w:p w14:paraId="1315E76E" w14:textId="77777777" w:rsidR="008E77BD" w:rsidRDefault="008E77BD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B0CEB0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Cart1.brain.stop_fw</w:t>
      </w:r>
    </w:p>
    <w:p w14:paraId="3B82EF3C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20ACD0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Cart1.brain.done_handling_interruption</w:t>
      </w:r>
    </w:p>
    <w:p w14:paraId="0E1CB81F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D03647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Cart1.brain.finish_executing</w:t>
      </w:r>
    </w:p>
    <w:p w14:paraId="48AED74D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86713F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Cart1.brain.request_storage</w:t>
      </w:r>
    </w:p>
    <w:p w14:paraId="753FFB16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90641E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Cart1.brain.granted_storage</w:t>
      </w:r>
    </w:p>
    <w:p w14:paraId="36CD121C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43C92DC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Cart1.brain.plan_standby</w:t>
      </w:r>
    </w:p>
    <w:p w14:paraId="2B84F0CE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16D02D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Cart1.brain.start_planning</w:t>
      </w:r>
    </w:p>
    <w:p w14:paraId="19E179B1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063FDB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Cart1.brain.done_planning</w:t>
      </w:r>
    </w:p>
    <w:p w14:paraId="5B97CA28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335052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Cart1.brain.executing_on_standby</w:t>
      </w:r>
    </w:p>
    <w:p w14:paraId="26D9E168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A92AD3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Cart1.brain.start_executing</w:t>
      </w:r>
    </w:p>
    <w:p w14:paraId="36239C94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3AA79F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Cart1.brain.do_not_abort</w:t>
      </w:r>
    </w:p>
    <w:p w14:paraId="0D7A9A5D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80AA2B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Cart1.brain.not_final_location</w:t>
      </w:r>
    </w:p>
    <w:p w14:paraId="47D2DCC6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6C6254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Transition: event Cart1.brain.start_l</w:t>
      </w:r>
    </w:p>
    <w:p w14:paraId="2E3311A7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Cart1.brain.stop_l</w:t>
      </w:r>
    </w:p>
    <w:p w14:paraId="70E6D19E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0499B3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Cart1.brain.start_l</w:t>
      </w:r>
    </w:p>
    <w:p w14:paraId="1E2A8268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Cart1.brain.stop_l</w:t>
      </w:r>
    </w:p>
    <w:p w14:paraId="349B5879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9DDC91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Cart1.brain.start_fw</w:t>
      </w:r>
    </w:p>
    <w:p w14:paraId="4499E3E8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C9259A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Cart1.brain.off_barcode_location</w:t>
      </w:r>
    </w:p>
    <w:p w14:paraId="24327EED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3C00A5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Cart1.brain.done_handling_interruption</w:t>
      </w:r>
    </w:p>
    <w:p w14:paraId="36BD2CF2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721662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Cart1.brain.on_barcode_location</w:t>
      </w:r>
    </w:p>
    <w:p w14:paraId="06878E86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7368B9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Cart1.brain.do_not_abort</w:t>
      </w:r>
    </w:p>
    <w:p w14:paraId="634C3BEF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A4281F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Cart1.brain.final_location</w:t>
      </w:r>
    </w:p>
    <w:p w14:paraId="562D16A8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CB0446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Cart1.brain.stop_fw</w:t>
      </w:r>
    </w:p>
    <w:p w14:paraId="38CC7102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1827E1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Cart1.brain.done_handling_interruption</w:t>
      </w:r>
    </w:p>
    <w:p w14:paraId="65DED25B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38D7AF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Cart1.brain.finish_executing</w:t>
      </w:r>
    </w:p>
    <w:p w14:paraId="46B491E3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4D9A5E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Cart1.brain.start_lowering</w:t>
      </w:r>
    </w:p>
    <w:p w14:paraId="18423095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4E82FF" w14:textId="77777777" w:rsidR="008E78C3" w:rsidRDefault="008E78C3" w:rsidP="008E78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Transition: event Cart1.brain.stop_lowering</w:t>
      </w:r>
    </w:p>
    <w:p w14:paraId="704F5F6C" w14:textId="77777777" w:rsidR="008E78C3" w:rsidRDefault="008E78C3" w:rsidP="008E78C3"/>
    <w:p w14:paraId="74178B36" w14:textId="32073238" w:rsidR="006E2282" w:rsidRDefault="006E2282" w:rsidP="006E2282">
      <w:pPr>
        <w:pStyle w:val="Heading1"/>
      </w:pPr>
      <w:r>
        <w:t xml:space="preserve">Summary </w:t>
      </w:r>
      <w:r>
        <w:t>2</w:t>
      </w:r>
    </w:p>
    <w:p w14:paraId="46449D6A" w14:textId="77777777" w:rsidR="006E2282" w:rsidRDefault="006E2282" w:rsidP="006E2282"/>
    <w:p w14:paraId="5157BCA8" w14:textId="7841D3C1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request_storage</w:t>
      </w:r>
      <w:proofErr w:type="spellEnd"/>
    </w:p>
    <w:p w14:paraId="2DED4802" w14:textId="10658C47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granted_storage</w:t>
      </w:r>
      <w:proofErr w:type="spellEnd"/>
    </w:p>
    <w:p w14:paraId="02F03971" w14:textId="22C32855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plan_standby</w:t>
      </w:r>
      <w:proofErr w:type="spellEnd"/>
    </w:p>
    <w:p w14:paraId="54D846D1" w14:textId="33EF029F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start_planning</w:t>
      </w:r>
      <w:proofErr w:type="spellEnd"/>
    </w:p>
    <w:p w14:paraId="0821A490" w14:textId="73445B03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done_planning</w:t>
      </w:r>
      <w:proofErr w:type="spellEnd"/>
    </w:p>
    <w:p w14:paraId="0DB2CA42" w14:textId="20646659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executing_on_standby</w:t>
      </w:r>
      <w:proofErr w:type="spellEnd"/>
    </w:p>
    <w:p w14:paraId="1F060452" w14:textId="46B7194E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start_executing</w:t>
      </w:r>
      <w:proofErr w:type="spellEnd"/>
    </w:p>
    <w:p w14:paraId="44E0760F" w14:textId="77777777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1E0718" w14:textId="7952AF48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do_not_abort</w:t>
      </w:r>
      <w:proofErr w:type="spellEnd"/>
    </w:p>
    <w:p w14:paraId="05032845" w14:textId="741B5736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not_final_location</w:t>
      </w:r>
      <w:proofErr w:type="spellEnd"/>
    </w:p>
    <w:p w14:paraId="652C9EFA" w14:textId="57EDAEC6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start_fw</w:t>
      </w:r>
      <w:proofErr w:type="spellEnd"/>
    </w:p>
    <w:p w14:paraId="7BDBDAB2" w14:textId="5456BB05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off_barcode_location</w:t>
      </w:r>
      <w:proofErr w:type="spellEnd"/>
    </w:p>
    <w:p w14:paraId="3C61E4DC" w14:textId="1E518789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done_handling_interruption</w:t>
      </w:r>
      <w:proofErr w:type="spellEnd"/>
    </w:p>
    <w:p w14:paraId="1295B20D" w14:textId="38C948A5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on_barcode_location</w:t>
      </w:r>
      <w:proofErr w:type="spellEnd"/>
    </w:p>
    <w:p w14:paraId="13DC664E" w14:textId="1CF4AC6C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do_not_abort</w:t>
      </w:r>
      <w:proofErr w:type="spellEnd"/>
    </w:p>
    <w:p w14:paraId="094D800D" w14:textId="718773D6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not_final_location</w:t>
      </w:r>
      <w:proofErr w:type="spellEnd"/>
    </w:p>
    <w:p w14:paraId="7D3631A9" w14:textId="7473D951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stop_fw</w:t>
      </w:r>
      <w:proofErr w:type="spellEnd"/>
    </w:p>
    <w:p w14:paraId="231C106A" w14:textId="1B64ECF1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done_handling_interruption</w:t>
      </w:r>
      <w:proofErr w:type="spellEnd"/>
    </w:p>
    <w:p w14:paraId="06AE7B44" w14:textId="09E29E6A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start_fw</w:t>
      </w:r>
      <w:proofErr w:type="spellEnd"/>
    </w:p>
    <w:p w14:paraId="6EBBA17D" w14:textId="55E3F936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off_barcode_location</w:t>
      </w:r>
      <w:proofErr w:type="spellEnd"/>
    </w:p>
    <w:p w14:paraId="2F2F24AF" w14:textId="25DC6901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lastRenderedPageBreak/>
        <w:t>done_handling_interruption</w:t>
      </w:r>
      <w:proofErr w:type="spellEnd"/>
    </w:p>
    <w:p w14:paraId="3E9F132F" w14:textId="13B523C8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on_barcode_location</w:t>
      </w:r>
      <w:proofErr w:type="spellEnd"/>
    </w:p>
    <w:p w14:paraId="77AFC218" w14:textId="272A7006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do_not_abort</w:t>
      </w:r>
      <w:proofErr w:type="spellEnd"/>
    </w:p>
    <w:p w14:paraId="2CB6129F" w14:textId="22184AC8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final_location</w:t>
      </w:r>
      <w:proofErr w:type="spellEnd"/>
    </w:p>
    <w:p w14:paraId="5FF539FF" w14:textId="18F9A1C4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stop_fw</w:t>
      </w:r>
      <w:proofErr w:type="spellEnd"/>
    </w:p>
    <w:p w14:paraId="7E1D2349" w14:textId="6C99FA6E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done_handling_interruption</w:t>
      </w:r>
      <w:proofErr w:type="spellEnd"/>
    </w:p>
    <w:p w14:paraId="3EDFA819" w14:textId="41229EEC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finish_executing</w:t>
      </w:r>
      <w:proofErr w:type="spellEnd"/>
    </w:p>
    <w:p w14:paraId="2540953C" w14:textId="77777777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75635F" w14:textId="77777777" w:rsidR="00AC6860" w:rsidRDefault="00AC6860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A9E395" w14:textId="6837A763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start_lifting</w:t>
      </w:r>
      <w:proofErr w:type="spellEnd"/>
    </w:p>
    <w:p w14:paraId="345365CF" w14:textId="3A1D7122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stop_lifting</w:t>
      </w:r>
      <w:proofErr w:type="spellEnd"/>
    </w:p>
    <w:p w14:paraId="7E757A15" w14:textId="77777777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D96732" w14:textId="1689FBF9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request_picking</w:t>
      </w:r>
      <w:proofErr w:type="spellEnd"/>
    </w:p>
    <w:p w14:paraId="10E9F055" w14:textId="46943209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granted_picking</w:t>
      </w:r>
      <w:proofErr w:type="spellEnd"/>
    </w:p>
    <w:p w14:paraId="4B4DCCC5" w14:textId="3E504E0C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plan_standby</w:t>
      </w:r>
      <w:proofErr w:type="spellEnd"/>
    </w:p>
    <w:p w14:paraId="062123E8" w14:textId="29CF06D7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start_planning</w:t>
      </w:r>
      <w:proofErr w:type="spellEnd"/>
    </w:p>
    <w:p w14:paraId="6BD96689" w14:textId="06462FD7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done_planning</w:t>
      </w:r>
      <w:proofErr w:type="spellEnd"/>
    </w:p>
    <w:p w14:paraId="35CB816A" w14:textId="4DA5F464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executing_on_standby</w:t>
      </w:r>
      <w:proofErr w:type="spellEnd"/>
    </w:p>
    <w:p w14:paraId="6EE885FF" w14:textId="729D7D63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start_executing</w:t>
      </w:r>
      <w:proofErr w:type="spellEnd"/>
    </w:p>
    <w:p w14:paraId="2F73D07A" w14:textId="77777777" w:rsidR="00AC6860" w:rsidRDefault="00AC6860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C97211" w14:textId="37721A9D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do_not_abort</w:t>
      </w:r>
      <w:proofErr w:type="spellEnd"/>
    </w:p>
    <w:p w14:paraId="26D46F0F" w14:textId="19940103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not_final_location</w:t>
      </w:r>
      <w:proofErr w:type="spellEnd"/>
    </w:p>
    <w:p w14:paraId="4F561815" w14:textId="5DF78F07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start_r</w:t>
      </w:r>
      <w:proofErr w:type="spellEnd"/>
    </w:p>
    <w:p w14:paraId="134CDA6E" w14:textId="7D36EF8F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stop_r</w:t>
      </w:r>
      <w:proofErr w:type="spellEnd"/>
    </w:p>
    <w:p w14:paraId="56D216A4" w14:textId="3F912FFE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start_r</w:t>
      </w:r>
      <w:proofErr w:type="spellEnd"/>
    </w:p>
    <w:p w14:paraId="33FDE617" w14:textId="3FEB049B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stop_r</w:t>
      </w:r>
      <w:proofErr w:type="spellEnd"/>
    </w:p>
    <w:p w14:paraId="37088906" w14:textId="361C8646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start_fw</w:t>
      </w:r>
      <w:proofErr w:type="spellEnd"/>
    </w:p>
    <w:p w14:paraId="30BBA124" w14:textId="7F580EB5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off_barcode_location</w:t>
      </w:r>
      <w:proofErr w:type="spellEnd"/>
    </w:p>
    <w:p w14:paraId="0B057CA5" w14:textId="70392971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done_handling_interruption</w:t>
      </w:r>
      <w:proofErr w:type="spellEnd"/>
    </w:p>
    <w:p w14:paraId="3FF9D5CF" w14:textId="5BF7BF46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on_barcode_location</w:t>
      </w:r>
      <w:proofErr w:type="spellEnd"/>
    </w:p>
    <w:p w14:paraId="13486AEA" w14:textId="4A71B792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do_not_abort</w:t>
      </w:r>
      <w:proofErr w:type="spellEnd"/>
    </w:p>
    <w:p w14:paraId="442A43A6" w14:textId="079C3F66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final_location</w:t>
      </w:r>
      <w:proofErr w:type="spellEnd"/>
    </w:p>
    <w:p w14:paraId="45EED6CA" w14:textId="1038D9FD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stop_fw</w:t>
      </w:r>
      <w:proofErr w:type="spellEnd"/>
    </w:p>
    <w:p w14:paraId="4414C574" w14:textId="700F7FA5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done_handling_interruption</w:t>
      </w:r>
      <w:proofErr w:type="spellEnd"/>
    </w:p>
    <w:p w14:paraId="3493232B" w14:textId="1DA0DAC0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finish_executing</w:t>
      </w:r>
      <w:proofErr w:type="spellEnd"/>
    </w:p>
    <w:p w14:paraId="0BB909A8" w14:textId="77777777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B42E1F" w14:textId="3EF4AA54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request_storage</w:t>
      </w:r>
      <w:proofErr w:type="spellEnd"/>
    </w:p>
    <w:p w14:paraId="66968B5E" w14:textId="4B37234B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granted_storage</w:t>
      </w:r>
      <w:proofErr w:type="spellEnd"/>
    </w:p>
    <w:p w14:paraId="5DFEFB43" w14:textId="1D51D8BA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plan_standby</w:t>
      </w:r>
      <w:proofErr w:type="spellEnd"/>
    </w:p>
    <w:p w14:paraId="2EC0A3B4" w14:textId="67F4214C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start_planning</w:t>
      </w:r>
      <w:proofErr w:type="spellEnd"/>
    </w:p>
    <w:p w14:paraId="6CE945EE" w14:textId="1BAE56A0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done_planning</w:t>
      </w:r>
      <w:proofErr w:type="spellEnd"/>
    </w:p>
    <w:p w14:paraId="69620EF0" w14:textId="0A3DEED4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executing_on_standby</w:t>
      </w:r>
      <w:proofErr w:type="spellEnd"/>
    </w:p>
    <w:p w14:paraId="4FF49FC6" w14:textId="04FFDF0F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start_executing</w:t>
      </w:r>
      <w:proofErr w:type="spellEnd"/>
    </w:p>
    <w:p w14:paraId="76A24E76" w14:textId="77777777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A8F569" w14:textId="671D0416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do_not_abort</w:t>
      </w:r>
      <w:proofErr w:type="spellEnd"/>
    </w:p>
    <w:p w14:paraId="213F1E9A" w14:textId="5F329E53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not_final_location</w:t>
      </w:r>
      <w:proofErr w:type="spellEnd"/>
    </w:p>
    <w:p w14:paraId="5EE47CAD" w14:textId="33F0CA4B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start_l</w:t>
      </w:r>
      <w:proofErr w:type="spellEnd"/>
    </w:p>
    <w:p w14:paraId="7E8FEDF5" w14:textId="378D678E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stop_l</w:t>
      </w:r>
      <w:proofErr w:type="spellEnd"/>
    </w:p>
    <w:p w14:paraId="50BB7969" w14:textId="46CA70ED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start_l</w:t>
      </w:r>
      <w:proofErr w:type="spellEnd"/>
    </w:p>
    <w:p w14:paraId="432DA2A9" w14:textId="5F5B12BB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stop_l</w:t>
      </w:r>
      <w:proofErr w:type="spellEnd"/>
    </w:p>
    <w:p w14:paraId="71216E2E" w14:textId="43EA7995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start_fw</w:t>
      </w:r>
      <w:proofErr w:type="spellEnd"/>
    </w:p>
    <w:p w14:paraId="77780308" w14:textId="15472751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off_barcode_location</w:t>
      </w:r>
      <w:proofErr w:type="spellEnd"/>
    </w:p>
    <w:p w14:paraId="2EBB8BD1" w14:textId="65BC0E43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done_handling_interruption</w:t>
      </w:r>
      <w:proofErr w:type="spellEnd"/>
    </w:p>
    <w:p w14:paraId="5FC848CD" w14:textId="7A7C173F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on_barcode_location</w:t>
      </w:r>
      <w:proofErr w:type="spellEnd"/>
    </w:p>
    <w:p w14:paraId="4512D58A" w14:textId="77777777" w:rsidR="00EA1540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do_not_abort</w:t>
      </w:r>
      <w:proofErr w:type="spellEnd"/>
    </w:p>
    <w:p w14:paraId="359650AD" w14:textId="409F948E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lastRenderedPageBreak/>
        <w:t>final_location</w:t>
      </w:r>
      <w:proofErr w:type="spellEnd"/>
    </w:p>
    <w:p w14:paraId="74294174" w14:textId="71A65CE9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stop_fw</w:t>
      </w:r>
      <w:proofErr w:type="spellEnd"/>
    </w:p>
    <w:p w14:paraId="1EFCB122" w14:textId="16474F35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done_handling_interruption</w:t>
      </w:r>
      <w:proofErr w:type="spellEnd"/>
    </w:p>
    <w:p w14:paraId="09A22E9E" w14:textId="48B661C5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finish_executing</w:t>
      </w:r>
      <w:proofErr w:type="spellEnd"/>
    </w:p>
    <w:p w14:paraId="2DE32436" w14:textId="77777777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F10A06" w14:textId="17D1A147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start_lowering</w:t>
      </w:r>
      <w:proofErr w:type="spellEnd"/>
    </w:p>
    <w:p w14:paraId="4B2B7224" w14:textId="6024EB0C" w:rsidR="006E2282" w:rsidRDefault="006E2282" w:rsidP="006E22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stop_lowering</w:t>
      </w:r>
      <w:proofErr w:type="spellEnd"/>
    </w:p>
    <w:p w14:paraId="5CC6BB20" w14:textId="77777777" w:rsidR="006E2282" w:rsidRPr="008E78C3" w:rsidRDefault="006E2282" w:rsidP="006E2282"/>
    <w:p w14:paraId="070208C8" w14:textId="77777777" w:rsidR="006E2282" w:rsidRPr="008E78C3" w:rsidRDefault="006E2282" w:rsidP="008E78C3"/>
    <w:sectPr w:rsidR="006E2282" w:rsidRPr="008E78C3" w:rsidSect="00A62F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Q1MjUytDQ0MDEyNzVV0lEKTi0uzszPAykwrAUApaq4iywAAAA="/>
  </w:docVars>
  <w:rsids>
    <w:rsidRoot w:val="0091756E"/>
    <w:rsid w:val="000E0C97"/>
    <w:rsid w:val="002C096A"/>
    <w:rsid w:val="002F77C9"/>
    <w:rsid w:val="003444F9"/>
    <w:rsid w:val="004876DC"/>
    <w:rsid w:val="004C6423"/>
    <w:rsid w:val="00532758"/>
    <w:rsid w:val="0065498D"/>
    <w:rsid w:val="00686900"/>
    <w:rsid w:val="00693598"/>
    <w:rsid w:val="0069484B"/>
    <w:rsid w:val="006E2282"/>
    <w:rsid w:val="006F4ECC"/>
    <w:rsid w:val="007343A1"/>
    <w:rsid w:val="00743E4B"/>
    <w:rsid w:val="00785D41"/>
    <w:rsid w:val="00793426"/>
    <w:rsid w:val="008806EC"/>
    <w:rsid w:val="008E77BD"/>
    <w:rsid w:val="008E78C3"/>
    <w:rsid w:val="009163C2"/>
    <w:rsid w:val="0091756E"/>
    <w:rsid w:val="0092152B"/>
    <w:rsid w:val="00A17EE2"/>
    <w:rsid w:val="00A62F0E"/>
    <w:rsid w:val="00AC2948"/>
    <w:rsid w:val="00AC6860"/>
    <w:rsid w:val="00BC34E0"/>
    <w:rsid w:val="00CE034D"/>
    <w:rsid w:val="00E23CD5"/>
    <w:rsid w:val="00EA1540"/>
    <w:rsid w:val="00EA581C"/>
    <w:rsid w:val="00F2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5534D"/>
  <w15:chartTrackingRefBased/>
  <w15:docId w15:val="{34BFAF17-CF70-4E94-B605-B0DB0430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5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5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5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5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56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C2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3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39</Pages>
  <Words>15827</Words>
  <Characters>90217</Characters>
  <Application>Microsoft Office Word</Application>
  <DocSecurity>0</DocSecurity>
  <Lines>751</Lines>
  <Paragraphs>211</Paragraphs>
  <ScaleCrop>false</ScaleCrop>
  <Company/>
  <LinksUpToDate>false</LinksUpToDate>
  <CharactersWithSpaces>105833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Sere, Alejandro Wenceslao</dc:creator>
  <cp:keywords/>
  <dc:description/>
  <cp:lastModifiedBy>Sere, Alejandro Wenceslao</cp:lastModifiedBy>
  <cp:revision>20</cp:revision>
  <dcterms:created xsi:type="dcterms:W3CDTF">2025-04-19T08:33:00Z</dcterms:created>
  <dcterms:modified xsi:type="dcterms:W3CDTF">2025-04-19T08:48:00Z</dcterms:modified>
</cp:coreProperties>
</file>